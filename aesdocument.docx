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FFA8B" w14:textId="77777777" w:rsidR="00582A2B" w:rsidRDefault="008A1145">
      <w:pPr>
        <w:spacing w:before="61"/>
        <w:ind w:left="2913" w:right="2913"/>
        <w:jc w:val="center"/>
        <w:rPr>
          <w:sz w:val="29"/>
          <w:szCs w:val="29"/>
        </w:rPr>
      </w:pPr>
      <w:r>
        <w:rPr>
          <w:w w:val="102"/>
          <w:sz w:val="29"/>
          <w:szCs w:val="29"/>
        </w:rPr>
        <w:t>MINOR</w:t>
      </w:r>
      <w:r>
        <w:rPr>
          <w:sz w:val="29"/>
          <w:szCs w:val="29"/>
        </w:rPr>
        <w:t xml:space="preserve"> </w:t>
      </w:r>
      <w:r>
        <w:rPr>
          <w:w w:val="102"/>
          <w:sz w:val="29"/>
          <w:szCs w:val="29"/>
        </w:rPr>
        <w:t>PROJECT</w:t>
      </w:r>
      <w:r>
        <w:rPr>
          <w:sz w:val="29"/>
          <w:szCs w:val="29"/>
        </w:rPr>
        <w:t xml:space="preserve"> </w:t>
      </w:r>
      <w:r>
        <w:rPr>
          <w:w w:val="102"/>
          <w:sz w:val="29"/>
          <w:szCs w:val="29"/>
        </w:rPr>
        <w:t>2</w:t>
      </w:r>
    </w:p>
    <w:p w14:paraId="3E9B81FC" w14:textId="77777777" w:rsidR="00582A2B" w:rsidRDefault="00582A2B">
      <w:pPr>
        <w:spacing w:before="7" w:line="160" w:lineRule="exact"/>
        <w:rPr>
          <w:sz w:val="17"/>
          <w:szCs w:val="17"/>
        </w:rPr>
      </w:pPr>
    </w:p>
    <w:p w14:paraId="6ED67211" w14:textId="77777777" w:rsidR="00582A2B" w:rsidRDefault="00582A2B">
      <w:pPr>
        <w:spacing w:line="200" w:lineRule="exact"/>
      </w:pPr>
    </w:p>
    <w:p w14:paraId="33E2E7FE" w14:textId="77777777" w:rsidR="00582A2B" w:rsidRDefault="00582A2B">
      <w:pPr>
        <w:spacing w:line="200" w:lineRule="exact"/>
      </w:pPr>
    </w:p>
    <w:p w14:paraId="22EAD1D1" w14:textId="77777777" w:rsidR="00582A2B" w:rsidRDefault="00582A2B">
      <w:pPr>
        <w:spacing w:line="200" w:lineRule="exact"/>
      </w:pPr>
    </w:p>
    <w:p w14:paraId="258010E6" w14:textId="77777777" w:rsidR="00582A2B" w:rsidRDefault="00582A2B">
      <w:pPr>
        <w:spacing w:line="200" w:lineRule="exact"/>
      </w:pPr>
    </w:p>
    <w:p w14:paraId="3D151674" w14:textId="77777777" w:rsidR="00582A2B" w:rsidRDefault="008A1145">
      <w:pPr>
        <w:ind w:left="2959" w:right="2959"/>
        <w:jc w:val="center"/>
        <w:rPr>
          <w:sz w:val="29"/>
          <w:szCs w:val="29"/>
        </w:rPr>
      </w:pPr>
      <w:r>
        <w:rPr>
          <w:w w:val="102"/>
          <w:sz w:val="29"/>
          <w:szCs w:val="29"/>
        </w:rPr>
        <w:t>MID</w:t>
      </w:r>
      <w:r>
        <w:rPr>
          <w:sz w:val="29"/>
          <w:szCs w:val="29"/>
        </w:rPr>
        <w:t xml:space="preserve"> </w:t>
      </w:r>
      <w:r>
        <w:rPr>
          <w:w w:val="102"/>
          <w:sz w:val="29"/>
          <w:szCs w:val="29"/>
        </w:rPr>
        <w:t>SEM</w:t>
      </w:r>
      <w:r>
        <w:rPr>
          <w:sz w:val="29"/>
          <w:szCs w:val="29"/>
        </w:rPr>
        <w:t xml:space="preserve"> </w:t>
      </w:r>
      <w:r>
        <w:rPr>
          <w:w w:val="102"/>
          <w:sz w:val="29"/>
          <w:szCs w:val="29"/>
        </w:rPr>
        <w:t>REPORT</w:t>
      </w:r>
    </w:p>
    <w:p w14:paraId="6D0B443E" w14:textId="77777777" w:rsidR="00582A2B" w:rsidRDefault="00582A2B">
      <w:pPr>
        <w:spacing w:line="240" w:lineRule="exact"/>
        <w:rPr>
          <w:sz w:val="24"/>
          <w:szCs w:val="24"/>
        </w:rPr>
      </w:pPr>
    </w:p>
    <w:p w14:paraId="6445F223" w14:textId="77777777" w:rsidR="00582A2B" w:rsidRDefault="008A1145">
      <w:pPr>
        <w:ind w:left="4077" w:right="4077"/>
        <w:jc w:val="center"/>
        <w:rPr>
          <w:sz w:val="29"/>
          <w:szCs w:val="29"/>
        </w:rPr>
      </w:pPr>
      <w:proofErr w:type="gramStart"/>
      <w:r>
        <w:rPr>
          <w:w w:val="102"/>
          <w:sz w:val="29"/>
          <w:szCs w:val="29"/>
        </w:rPr>
        <w:t>on</w:t>
      </w:r>
      <w:proofErr w:type="gramEnd"/>
    </w:p>
    <w:p w14:paraId="6A670D0B" w14:textId="77777777" w:rsidR="00582A2B" w:rsidRDefault="00582A2B">
      <w:pPr>
        <w:spacing w:line="240" w:lineRule="exact"/>
        <w:rPr>
          <w:sz w:val="24"/>
          <w:szCs w:val="24"/>
        </w:rPr>
      </w:pPr>
    </w:p>
    <w:p w14:paraId="0E6C4128" w14:textId="01A87FB6" w:rsidR="00582A2B" w:rsidRPr="003B4D2C" w:rsidRDefault="003B4D2C" w:rsidP="00EF1119">
      <w:pPr>
        <w:pStyle w:val="Title"/>
        <w:rPr>
          <w:rFonts w:ascii="Times New Roman" w:hAnsi="Times New Roman" w:cs="Times New Roman"/>
          <w:w w:val="102"/>
          <w:sz w:val="28"/>
          <w:szCs w:val="28"/>
        </w:rPr>
      </w:pPr>
      <w:r>
        <w:rPr>
          <w:rFonts w:ascii="Times New Roman" w:hAnsi="Times New Roman" w:cs="Times New Roman"/>
          <w:w w:val="102"/>
          <w:sz w:val="32"/>
          <w:szCs w:val="32"/>
        </w:rPr>
        <w:t xml:space="preserve">              </w:t>
      </w:r>
      <w:r>
        <w:rPr>
          <w:rFonts w:ascii="Times New Roman" w:hAnsi="Times New Roman" w:cs="Times New Roman"/>
          <w:w w:val="102"/>
          <w:sz w:val="32"/>
          <w:szCs w:val="32"/>
        </w:rPr>
        <w:tab/>
      </w:r>
      <w:r w:rsidR="00EF1119" w:rsidRPr="003B4D2C">
        <w:rPr>
          <w:rFonts w:ascii="Times New Roman" w:hAnsi="Times New Roman" w:cs="Times New Roman"/>
          <w:w w:val="102"/>
          <w:sz w:val="28"/>
          <w:szCs w:val="28"/>
        </w:rPr>
        <w:t>INFORMATION SECURITY USING SALTING</w:t>
      </w:r>
      <w:r w:rsidR="005D478F">
        <w:rPr>
          <w:rFonts w:ascii="Times New Roman" w:hAnsi="Times New Roman" w:cs="Times New Roman"/>
          <w:w w:val="102"/>
          <w:sz w:val="28"/>
          <w:szCs w:val="28"/>
        </w:rPr>
        <w:t>,</w:t>
      </w:r>
    </w:p>
    <w:p w14:paraId="3B03804A" w14:textId="3BEC6995" w:rsidR="003B4D2C" w:rsidRPr="003B4D2C" w:rsidRDefault="003B4D2C" w:rsidP="003B4D2C">
      <w:pPr>
        <w:rPr>
          <w:sz w:val="28"/>
          <w:szCs w:val="28"/>
        </w:rPr>
      </w:pPr>
      <w:r w:rsidRPr="003B4D2C">
        <w:rPr>
          <w:sz w:val="28"/>
          <w:szCs w:val="28"/>
        </w:rPr>
        <w:tab/>
      </w:r>
      <w:r w:rsidRPr="003B4D2C">
        <w:rPr>
          <w:sz w:val="28"/>
          <w:szCs w:val="28"/>
        </w:rPr>
        <w:tab/>
      </w:r>
      <w:r>
        <w:rPr>
          <w:sz w:val="28"/>
          <w:szCs w:val="28"/>
        </w:rPr>
        <w:tab/>
        <w:t xml:space="preserve">  </w:t>
      </w:r>
      <w:r w:rsidRPr="003B4D2C">
        <w:rPr>
          <w:sz w:val="28"/>
          <w:szCs w:val="28"/>
        </w:rPr>
        <w:t>HASHING AND ENCRY</w:t>
      </w:r>
      <w:r>
        <w:rPr>
          <w:sz w:val="28"/>
          <w:szCs w:val="28"/>
        </w:rPr>
        <w:t>P</w:t>
      </w:r>
      <w:r w:rsidRPr="003B4D2C">
        <w:rPr>
          <w:sz w:val="28"/>
          <w:szCs w:val="28"/>
        </w:rPr>
        <w:t>TION</w:t>
      </w:r>
    </w:p>
    <w:p w14:paraId="59698899" w14:textId="1859CEBF" w:rsidR="003B4D2C" w:rsidRPr="003B4D2C" w:rsidRDefault="003B4D2C" w:rsidP="003B4D2C">
      <w:r>
        <w:tab/>
      </w:r>
      <w:r>
        <w:tab/>
      </w:r>
    </w:p>
    <w:p w14:paraId="6A0C4D0E" w14:textId="192ED7FB" w:rsidR="00582A2B" w:rsidRDefault="003B4D2C" w:rsidP="00EF1119">
      <w:pPr>
        <w:rPr>
          <w:sz w:val="12"/>
          <w:szCs w:val="12"/>
        </w:rPr>
      </w:pPr>
      <w:r>
        <w:rPr>
          <w:sz w:val="12"/>
          <w:szCs w:val="12"/>
        </w:rPr>
        <w:t xml:space="preserve"> </w:t>
      </w:r>
    </w:p>
    <w:p w14:paraId="74F514C2" w14:textId="77777777" w:rsidR="00582A2B" w:rsidRDefault="00582A2B" w:rsidP="00EF1119"/>
    <w:p w14:paraId="792A4E49" w14:textId="77777777" w:rsidR="00582A2B" w:rsidRDefault="00582A2B">
      <w:pPr>
        <w:spacing w:line="200" w:lineRule="exact"/>
      </w:pPr>
    </w:p>
    <w:p w14:paraId="670A3171" w14:textId="77777777" w:rsidR="00582A2B" w:rsidRDefault="008A1145">
      <w:pPr>
        <w:ind w:left="3362" w:right="3362"/>
        <w:jc w:val="center"/>
        <w:rPr>
          <w:sz w:val="29"/>
          <w:szCs w:val="29"/>
        </w:rPr>
      </w:pPr>
      <w:r>
        <w:rPr>
          <w:w w:val="102"/>
          <w:sz w:val="29"/>
          <w:szCs w:val="29"/>
        </w:rPr>
        <w:t>Submitted</w:t>
      </w:r>
      <w:r>
        <w:rPr>
          <w:sz w:val="29"/>
          <w:szCs w:val="29"/>
        </w:rPr>
        <w:t xml:space="preserve"> </w:t>
      </w:r>
      <w:proofErr w:type="gramStart"/>
      <w:r>
        <w:rPr>
          <w:w w:val="102"/>
          <w:sz w:val="29"/>
          <w:szCs w:val="29"/>
        </w:rPr>
        <w:t>By</w:t>
      </w:r>
      <w:r>
        <w:rPr>
          <w:sz w:val="29"/>
          <w:szCs w:val="29"/>
        </w:rPr>
        <w:t xml:space="preserve"> </w:t>
      </w:r>
      <w:r>
        <w:rPr>
          <w:w w:val="102"/>
          <w:sz w:val="29"/>
          <w:szCs w:val="29"/>
        </w:rPr>
        <w:t>:</w:t>
      </w:r>
      <w:proofErr w:type="gramEnd"/>
    </w:p>
    <w:p w14:paraId="0D179DB0" w14:textId="77777777" w:rsidR="00582A2B" w:rsidRDefault="00582A2B">
      <w:pPr>
        <w:spacing w:before="7" w:line="160" w:lineRule="exact"/>
        <w:rPr>
          <w:sz w:val="17"/>
          <w:szCs w:val="17"/>
        </w:rPr>
      </w:pPr>
    </w:p>
    <w:p w14:paraId="5E09100C" w14:textId="77777777" w:rsidR="00582A2B" w:rsidRDefault="00582A2B">
      <w:pPr>
        <w:spacing w:line="200" w:lineRule="exact"/>
      </w:pPr>
    </w:p>
    <w:tbl>
      <w:tblPr>
        <w:tblW w:w="0" w:type="auto"/>
        <w:tblInd w:w="2310" w:type="dxa"/>
        <w:tblLayout w:type="fixed"/>
        <w:tblCellMar>
          <w:left w:w="0" w:type="dxa"/>
          <w:right w:w="0" w:type="dxa"/>
        </w:tblCellMar>
        <w:tblLook w:val="0000" w:firstRow="0" w:lastRow="0" w:firstColumn="0" w:lastColumn="0" w:noHBand="0" w:noVBand="0"/>
      </w:tblPr>
      <w:tblGrid>
        <w:gridCol w:w="1656"/>
        <w:gridCol w:w="1276"/>
        <w:gridCol w:w="1018"/>
      </w:tblGrid>
      <w:tr w:rsidR="00D913A4" w14:paraId="7CC85759" w14:textId="77777777" w:rsidTr="00F26E1C">
        <w:trPr>
          <w:trHeight w:hRule="exact" w:val="299"/>
        </w:trPr>
        <w:tc>
          <w:tcPr>
            <w:tcW w:w="1656" w:type="dxa"/>
            <w:tcBorders>
              <w:top w:val="single" w:sz="4" w:space="0" w:color="000000"/>
              <w:left w:val="single" w:sz="4" w:space="0" w:color="000000"/>
              <w:bottom w:val="single" w:sz="4" w:space="0" w:color="000000"/>
              <w:right w:val="single" w:sz="4" w:space="0" w:color="000000"/>
            </w:tcBorders>
            <w:vAlign w:val="center"/>
          </w:tcPr>
          <w:p w14:paraId="1CB99585" w14:textId="77777777" w:rsidR="00D913A4" w:rsidRDefault="00D913A4" w:rsidP="00F45B05">
            <w:pPr>
              <w:ind w:left="125"/>
              <w:rPr>
                <w:rFonts w:ascii="Arial" w:hAnsi="Arial"/>
                <w:b/>
                <w:color w:val="000000"/>
                <w:spacing w:val="-10"/>
                <w:sz w:val="18"/>
              </w:rPr>
            </w:pPr>
            <w:r>
              <w:rPr>
                <w:rFonts w:ascii="Arial" w:hAnsi="Arial"/>
                <w:b/>
                <w:color w:val="000000"/>
                <w:spacing w:val="-10"/>
                <w:sz w:val="18"/>
              </w:rPr>
              <w:t>Name</w:t>
            </w:r>
          </w:p>
        </w:tc>
        <w:tc>
          <w:tcPr>
            <w:tcW w:w="1276" w:type="dxa"/>
            <w:tcBorders>
              <w:top w:val="single" w:sz="4" w:space="0" w:color="000000"/>
              <w:left w:val="single" w:sz="4" w:space="0" w:color="000000"/>
              <w:bottom w:val="single" w:sz="4" w:space="0" w:color="000000"/>
              <w:right w:val="single" w:sz="4" w:space="0" w:color="000000"/>
            </w:tcBorders>
            <w:vAlign w:val="center"/>
          </w:tcPr>
          <w:p w14:paraId="16A9DE25" w14:textId="77777777" w:rsidR="00D913A4" w:rsidRDefault="00D913A4" w:rsidP="00F45B05">
            <w:pPr>
              <w:ind w:left="120"/>
              <w:rPr>
                <w:rFonts w:ascii="Arial" w:hAnsi="Arial"/>
                <w:b/>
                <w:color w:val="000000"/>
                <w:spacing w:val="-10"/>
                <w:sz w:val="18"/>
              </w:rPr>
            </w:pPr>
            <w:r>
              <w:rPr>
                <w:rFonts w:ascii="Arial" w:hAnsi="Arial"/>
                <w:b/>
                <w:color w:val="000000"/>
                <w:spacing w:val="-10"/>
                <w:sz w:val="18"/>
              </w:rPr>
              <w:t>Roll No</w:t>
            </w:r>
          </w:p>
        </w:tc>
        <w:tc>
          <w:tcPr>
            <w:tcW w:w="1018" w:type="dxa"/>
            <w:tcBorders>
              <w:top w:val="single" w:sz="4" w:space="0" w:color="000000"/>
              <w:left w:val="single" w:sz="4" w:space="0" w:color="000000"/>
              <w:bottom w:val="single" w:sz="4" w:space="0" w:color="000000"/>
              <w:right w:val="single" w:sz="4" w:space="0" w:color="000000"/>
            </w:tcBorders>
            <w:vAlign w:val="center"/>
          </w:tcPr>
          <w:p w14:paraId="0DBBE838" w14:textId="77777777" w:rsidR="00D913A4" w:rsidRDefault="00D913A4" w:rsidP="00F45B05">
            <w:pPr>
              <w:ind w:left="119"/>
              <w:rPr>
                <w:rFonts w:ascii="Arial" w:hAnsi="Arial"/>
                <w:b/>
                <w:color w:val="000000"/>
                <w:spacing w:val="-10"/>
                <w:sz w:val="18"/>
              </w:rPr>
            </w:pPr>
            <w:r>
              <w:rPr>
                <w:rFonts w:ascii="Arial" w:hAnsi="Arial"/>
                <w:b/>
                <w:color w:val="000000"/>
                <w:spacing w:val="-10"/>
                <w:sz w:val="18"/>
              </w:rPr>
              <w:t>Branch</w:t>
            </w:r>
          </w:p>
        </w:tc>
      </w:tr>
      <w:tr w:rsidR="00D913A4" w14:paraId="32FF6057" w14:textId="77777777" w:rsidTr="00F26E1C">
        <w:trPr>
          <w:trHeight w:hRule="exact" w:val="297"/>
        </w:trPr>
        <w:tc>
          <w:tcPr>
            <w:tcW w:w="1656" w:type="dxa"/>
            <w:tcBorders>
              <w:top w:val="single" w:sz="4" w:space="0" w:color="000000"/>
              <w:left w:val="single" w:sz="4" w:space="0" w:color="000000"/>
              <w:bottom w:val="single" w:sz="4" w:space="0" w:color="000000"/>
              <w:right w:val="single" w:sz="4" w:space="0" w:color="000000"/>
            </w:tcBorders>
            <w:vAlign w:val="center"/>
          </w:tcPr>
          <w:p w14:paraId="2CCBFB94" w14:textId="77777777" w:rsidR="00D913A4" w:rsidRDefault="00D913A4" w:rsidP="00F45B05">
            <w:pPr>
              <w:ind w:left="125"/>
              <w:rPr>
                <w:rFonts w:ascii="Tahoma" w:hAnsi="Tahoma"/>
                <w:color w:val="000000"/>
                <w:sz w:val="17"/>
              </w:rPr>
            </w:pPr>
            <w:proofErr w:type="spellStart"/>
            <w:r>
              <w:rPr>
                <w:rFonts w:ascii="Tahoma" w:hAnsi="Tahoma"/>
                <w:color w:val="000000"/>
                <w:sz w:val="17"/>
              </w:rPr>
              <w:t>Vibhor</w:t>
            </w:r>
            <w:proofErr w:type="spellEnd"/>
            <w:r>
              <w:rPr>
                <w:rFonts w:ascii="Tahoma" w:hAnsi="Tahoma"/>
                <w:color w:val="000000"/>
                <w:sz w:val="17"/>
              </w:rPr>
              <w:t xml:space="preserve"> Jain</w:t>
            </w:r>
          </w:p>
        </w:tc>
        <w:tc>
          <w:tcPr>
            <w:tcW w:w="1276" w:type="dxa"/>
            <w:tcBorders>
              <w:top w:val="single" w:sz="4" w:space="0" w:color="000000"/>
              <w:left w:val="single" w:sz="4" w:space="0" w:color="000000"/>
              <w:bottom w:val="single" w:sz="4" w:space="0" w:color="000000"/>
              <w:right w:val="single" w:sz="4" w:space="0" w:color="000000"/>
            </w:tcBorders>
            <w:vAlign w:val="center"/>
          </w:tcPr>
          <w:p w14:paraId="287F1530" w14:textId="77777777" w:rsidR="00D913A4" w:rsidRDefault="00D913A4" w:rsidP="00F45B05">
            <w:pPr>
              <w:ind w:left="120"/>
              <w:rPr>
                <w:rFonts w:ascii="Tahoma" w:hAnsi="Tahoma"/>
                <w:color w:val="000000"/>
                <w:sz w:val="17"/>
              </w:rPr>
            </w:pPr>
            <w:r>
              <w:rPr>
                <w:rFonts w:ascii="Tahoma" w:hAnsi="Tahoma"/>
                <w:color w:val="000000"/>
                <w:sz w:val="17"/>
              </w:rPr>
              <w:t>R100216094</w:t>
            </w:r>
          </w:p>
        </w:tc>
        <w:tc>
          <w:tcPr>
            <w:tcW w:w="1018" w:type="dxa"/>
            <w:tcBorders>
              <w:top w:val="single" w:sz="4" w:space="0" w:color="000000"/>
              <w:left w:val="single" w:sz="4" w:space="0" w:color="000000"/>
              <w:bottom w:val="single" w:sz="4" w:space="0" w:color="000000"/>
              <w:right w:val="single" w:sz="4" w:space="0" w:color="000000"/>
            </w:tcBorders>
            <w:vAlign w:val="center"/>
          </w:tcPr>
          <w:p w14:paraId="2E5CA3A9" w14:textId="77777777" w:rsidR="00D913A4" w:rsidRDefault="00D913A4" w:rsidP="00F45B05">
            <w:pPr>
              <w:ind w:left="119"/>
              <w:rPr>
                <w:rFonts w:ascii="Tahoma" w:hAnsi="Tahoma"/>
                <w:color w:val="000000"/>
                <w:sz w:val="17"/>
              </w:rPr>
            </w:pPr>
            <w:r>
              <w:rPr>
                <w:rFonts w:ascii="Tahoma" w:hAnsi="Tahoma"/>
                <w:color w:val="000000"/>
                <w:sz w:val="17"/>
              </w:rPr>
              <w:t>CSE OSOS</w:t>
            </w:r>
          </w:p>
        </w:tc>
      </w:tr>
      <w:tr w:rsidR="00D913A4" w14:paraId="70FD887E" w14:textId="77777777" w:rsidTr="00F26E1C">
        <w:trPr>
          <w:trHeight w:hRule="exact" w:val="293"/>
        </w:trPr>
        <w:tc>
          <w:tcPr>
            <w:tcW w:w="1656" w:type="dxa"/>
            <w:tcBorders>
              <w:top w:val="single" w:sz="4" w:space="0" w:color="000000"/>
              <w:left w:val="single" w:sz="4" w:space="0" w:color="000000"/>
              <w:bottom w:val="single" w:sz="4" w:space="0" w:color="000000"/>
              <w:right w:val="single" w:sz="4" w:space="0" w:color="000000"/>
            </w:tcBorders>
            <w:vAlign w:val="center"/>
          </w:tcPr>
          <w:p w14:paraId="0A1FAA33" w14:textId="77777777" w:rsidR="00D913A4" w:rsidRDefault="00D913A4" w:rsidP="00F45B05">
            <w:pPr>
              <w:ind w:left="125"/>
              <w:rPr>
                <w:rFonts w:ascii="Tahoma" w:hAnsi="Tahoma"/>
                <w:color w:val="000000"/>
                <w:spacing w:val="8"/>
                <w:sz w:val="17"/>
              </w:rPr>
            </w:pPr>
            <w:r>
              <w:rPr>
                <w:rFonts w:ascii="Tahoma" w:hAnsi="Tahoma"/>
                <w:color w:val="000000"/>
                <w:spacing w:val="8"/>
                <w:sz w:val="17"/>
              </w:rPr>
              <w:t>Shashi Kumar</w:t>
            </w:r>
          </w:p>
        </w:tc>
        <w:tc>
          <w:tcPr>
            <w:tcW w:w="1276" w:type="dxa"/>
            <w:tcBorders>
              <w:top w:val="single" w:sz="4" w:space="0" w:color="000000"/>
              <w:left w:val="single" w:sz="4" w:space="0" w:color="000000"/>
              <w:bottom w:val="single" w:sz="4" w:space="0" w:color="000000"/>
              <w:right w:val="single" w:sz="4" w:space="0" w:color="000000"/>
            </w:tcBorders>
            <w:vAlign w:val="center"/>
          </w:tcPr>
          <w:p w14:paraId="7BD109AA" w14:textId="41F86CED" w:rsidR="00D913A4" w:rsidRDefault="00D913A4" w:rsidP="00F45B05">
            <w:pPr>
              <w:ind w:left="120"/>
              <w:rPr>
                <w:rFonts w:ascii="Tahoma" w:hAnsi="Tahoma"/>
                <w:color w:val="000000"/>
                <w:sz w:val="17"/>
              </w:rPr>
            </w:pPr>
            <w:r>
              <w:rPr>
                <w:rFonts w:ascii="Tahoma" w:hAnsi="Tahoma"/>
                <w:color w:val="000000"/>
                <w:sz w:val="17"/>
              </w:rPr>
              <w:t>R</w:t>
            </w:r>
            <w:r w:rsidR="003B4D2C">
              <w:rPr>
                <w:rFonts w:ascii="Tahoma" w:hAnsi="Tahoma"/>
                <w:color w:val="000000"/>
                <w:sz w:val="17"/>
              </w:rPr>
              <w:t>100216076</w:t>
            </w:r>
          </w:p>
        </w:tc>
        <w:tc>
          <w:tcPr>
            <w:tcW w:w="1018" w:type="dxa"/>
            <w:tcBorders>
              <w:top w:val="single" w:sz="4" w:space="0" w:color="000000"/>
              <w:left w:val="single" w:sz="4" w:space="0" w:color="000000"/>
              <w:bottom w:val="single" w:sz="4" w:space="0" w:color="000000"/>
              <w:right w:val="single" w:sz="4" w:space="0" w:color="000000"/>
            </w:tcBorders>
            <w:vAlign w:val="center"/>
          </w:tcPr>
          <w:p w14:paraId="1D6CC63B" w14:textId="77777777" w:rsidR="00D913A4" w:rsidRDefault="00D913A4" w:rsidP="00F45B05">
            <w:pPr>
              <w:ind w:left="119"/>
              <w:rPr>
                <w:rFonts w:ascii="Tahoma" w:hAnsi="Tahoma"/>
                <w:color w:val="000000"/>
                <w:sz w:val="17"/>
              </w:rPr>
            </w:pPr>
            <w:r>
              <w:rPr>
                <w:rFonts w:ascii="Tahoma" w:hAnsi="Tahoma"/>
                <w:color w:val="000000"/>
                <w:sz w:val="17"/>
              </w:rPr>
              <w:t>CSE OSOS</w:t>
            </w:r>
          </w:p>
        </w:tc>
      </w:tr>
      <w:tr w:rsidR="00D913A4" w14:paraId="03C59475" w14:textId="77777777" w:rsidTr="00F26E1C">
        <w:trPr>
          <w:trHeight w:hRule="exact" w:val="299"/>
        </w:trPr>
        <w:tc>
          <w:tcPr>
            <w:tcW w:w="1656" w:type="dxa"/>
            <w:tcBorders>
              <w:top w:val="single" w:sz="4" w:space="0" w:color="000000"/>
              <w:left w:val="single" w:sz="4" w:space="0" w:color="000000"/>
              <w:bottom w:val="single" w:sz="4" w:space="0" w:color="000000"/>
              <w:right w:val="single" w:sz="4" w:space="0" w:color="000000"/>
            </w:tcBorders>
            <w:vAlign w:val="center"/>
          </w:tcPr>
          <w:p w14:paraId="496A396B" w14:textId="77777777" w:rsidR="00D913A4" w:rsidRDefault="00D913A4" w:rsidP="00F45B05">
            <w:pPr>
              <w:ind w:left="125"/>
              <w:rPr>
                <w:rFonts w:ascii="Tahoma" w:hAnsi="Tahoma"/>
                <w:color w:val="000000"/>
                <w:spacing w:val="8"/>
                <w:sz w:val="17"/>
              </w:rPr>
            </w:pPr>
            <w:proofErr w:type="spellStart"/>
            <w:r>
              <w:rPr>
                <w:rFonts w:ascii="Tahoma" w:hAnsi="Tahoma"/>
                <w:color w:val="000000"/>
                <w:spacing w:val="8"/>
                <w:sz w:val="17"/>
              </w:rPr>
              <w:t>Yash</w:t>
            </w:r>
            <w:proofErr w:type="spellEnd"/>
            <w:r>
              <w:rPr>
                <w:rFonts w:ascii="Tahoma" w:hAnsi="Tahoma"/>
                <w:color w:val="000000"/>
                <w:spacing w:val="8"/>
                <w:sz w:val="17"/>
              </w:rPr>
              <w:t xml:space="preserve"> Kumar</w:t>
            </w:r>
          </w:p>
        </w:tc>
        <w:tc>
          <w:tcPr>
            <w:tcW w:w="1276" w:type="dxa"/>
            <w:tcBorders>
              <w:top w:val="single" w:sz="4" w:space="0" w:color="000000"/>
              <w:left w:val="single" w:sz="4" w:space="0" w:color="000000"/>
              <w:bottom w:val="single" w:sz="4" w:space="0" w:color="000000"/>
              <w:right w:val="single" w:sz="4" w:space="0" w:color="000000"/>
            </w:tcBorders>
            <w:vAlign w:val="center"/>
          </w:tcPr>
          <w:p w14:paraId="0B298A3A" w14:textId="59D87840" w:rsidR="00D913A4" w:rsidRDefault="00D913A4" w:rsidP="00F45B05">
            <w:pPr>
              <w:ind w:left="120"/>
              <w:rPr>
                <w:rFonts w:ascii="Tahoma" w:hAnsi="Tahoma"/>
                <w:color w:val="000000"/>
                <w:sz w:val="17"/>
              </w:rPr>
            </w:pPr>
            <w:r>
              <w:rPr>
                <w:rFonts w:ascii="Tahoma" w:hAnsi="Tahoma"/>
                <w:color w:val="000000"/>
                <w:sz w:val="17"/>
              </w:rPr>
              <w:t>R</w:t>
            </w:r>
            <w:r w:rsidR="003B4D2C">
              <w:rPr>
                <w:rFonts w:ascii="Tahoma" w:hAnsi="Tahoma"/>
                <w:color w:val="000000"/>
                <w:sz w:val="17"/>
              </w:rPr>
              <w:t>100216097</w:t>
            </w:r>
          </w:p>
        </w:tc>
        <w:tc>
          <w:tcPr>
            <w:tcW w:w="1018" w:type="dxa"/>
            <w:tcBorders>
              <w:top w:val="single" w:sz="4" w:space="0" w:color="000000"/>
              <w:left w:val="single" w:sz="4" w:space="0" w:color="000000"/>
              <w:bottom w:val="single" w:sz="4" w:space="0" w:color="000000"/>
              <w:right w:val="single" w:sz="4" w:space="0" w:color="000000"/>
            </w:tcBorders>
            <w:vAlign w:val="center"/>
          </w:tcPr>
          <w:p w14:paraId="53A88A11" w14:textId="77777777" w:rsidR="00D913A4" w:rsidRDefault="00D913A4" w:rsidP="00F45B05">
            <w:pPr>
              <w:ind w:left="119"/>
              <w:rPr>
                <w:rFonts w:ascii="Tahoma" w:hAnsi="Tahoma"/>
                <w:color w:val="000000"/>
                <w:sz w:val="17"/>
              </w:rPr>
            </w:pPr>
            <w:r>
              <w:rPr>
                <w:rFonts w:ascii="Tahoma" w:hAnsi="Tahoma"/>
                <w:color w:val="000000"/>
                <w:sz w:val="17"/>
              </w:rPr>
              <w:t>CSE OSOS</w:t>
            </w:r>
          </w:p>
        </w:tc>
      </w:tr>
    </w:tbl>
    <w:p w14:paraId="5425332D" w14:textId="77777777" w:rsidR="00582A2B" w:rsidRDefault="00582A2B">
      <w:pPr>
        <w:spacing w:before="3" w:line="160" w:lineRule="exact"/>
        <w:rPr>
          <w:sz w:val="17"/>
          <w:szCs w:val="17"/>
        </w:rPr>
      </w:pPr>
    </w:p>
    <w:p w14:paraId="32292A47" w14:textId="77777777" w:rsidR="00582A2B" w:rsidRDefault="00582A2B">
      <w:pPr>
        <w:spacing w:line="200" w:lineRule="exact"/>
      </w:pPr>
    </w:p>
    <w:p w14:paraId="7047B2F7" w14:textId="77777777" w:rsidR="00582A2B" w:rsidRDefault="008A1145">
      <w:pPr>
        <w:spacing w:before="10" w:line="330" w:lineRule="auto"/>
        <w:ind w:left="2892" w:right="2892"/>
        <w:jc w:val="center"/>
        <w:rPr>
          <w:sz w:val="24"/>
          <w:szCs w:val="24"/>
        </w:rPr>
      </w:pPr>
      <w:r>
        <w:rPr>
          <w:w w:val="102"/>
          <w:sz w:val="29"/>
          <w:szCs w:val="29"/>
        </w:rPr>
        <w:t>Under</w:t>
      </w:r>
      <w:r>
        <w:rPr>
          <w:sz w:val="29"/>
          <w:szCs w:val="29"/>
        </w:rPr>
        <w:t xml:space="preserve"> </w:t>
      </w:r>
      <w:r>
        <w:rPr>
          <w:w w:val="102"/>
          <w:sz w:val="29"/>
          <w:szCs w:val="29"/>
        </w:rPr>
        <w:t>the</w:t>
      </w:r>
      <w:r>
        <w:rPr>
          <w:sz w:val="29"/>
          <w:szCs w:val="29"/>
        </w:rPr>
        <w:t xml:space="preserve"> </w:t>
      </w:r>
      <w:r>
        <w:rPr>
          <w:w w:val="102"/>
          <w:sz w:val="29"/>
          <w:szCs w:val="29"/>
        </w:rPr>
        <w:t>guidance</w:t>
      </w:r>
      <w:r>
        <w:rPr>
          <w:sz w:val="29"/>
          <w:szCs w:val="29"/>
        </w:rPr>
        <w:t xml:space="preserve"> </w:t>
      </w:r>
      <w:r>
        <w:rPr>
          <w:w w:val="102"/>
          <w:sz w:val="29"/>
          <w:szCs w:val="29"/>
        </w:rPr>
        <w:t xml:space="preserve">of </w:t>
      </w:r>
      <w:r>
        <w:rPr>
          <w:w w:val="99"/>
          <w:sz w:val="24"/>
          <w:szCs w:val="24"/>
        </w:rPr>
        <w:t>Dr.</w:t>
      </w:r>
      <w:r>
        <w:rPr>
          <w:sz w:val="24"/>
          <w:szCs w:val="24"/>
        </w:rPr>
        <w:t xml:space="preserve"> </w:t>
      </w:r>
      <w:proofErr w:type="spellStart"/>
      <w:r>
        <w:rPr>
          <w:w w:val="99"/>
          <w:sz w:val="24"/>
          <w:szCs w:val="24"/>
        </w:rPr>
        <w:t>Adarsh</w:t>
      </w:r>
      <w:proofErr w:type="spellEnd"/>
      <w:r>
        <w:rPr>
          <w:sz w:val="24"/>
          <w:szCs w:val="24"/>
        </w:rPr>
        <w:t xml:space="preserve"> </w:t>
      </w:r>
      <w:r>
        <w:rPr>
          <w:w w:val="99"/>
          <w:sz w:val="24"/>
          <w:szCs w:val="24"/>
        </w:rPr>
        <w:t>Kumar Associate</w:t>
      </w:r>
      <w:r>
        <w:rPr>
          <w:sz w:val="24"/>
          <w:szCs w:val="24"/>
        </w:rPr>
        <w:t xml:space="preserve"> </w:t>
      </w:r>
      <w:r>
        <w:rPr>
          <w:w w:val="99"/>
          <w:sz w:val="24"/>
          <w:szCs w:val="24"/>
        </w:rPr>
        <w:t>Professor</w:t>
      </w:r>
    </w:p>
    <w:p w14:paraId="09A9B162" w14:textId="77777777" w:rsidR="00582A2B" w:rsidRDefault="008A1145">
      <w:pPr>
        <w:spacing w:before="16"/>
        <w:ind w:left="2960" w:right="2960"/>
        <w:jc w:val="center"/>
        <w:rPr>
          <w:sz w:val="24"/>
          <w:szCs w:val="24"/>
        </w:rPr>
      </w:pPr>
      <w:r>
        <w:rPr>
          <w:w w:val="99"/>
          <w:sz w:val="24"/>
          <w:szCs w:val="24"/>
        </w:rPr>
        <w:t>Department</w:t>
      </w:r>
      <w:r>
        <w:rPr>
          <w:sz w:val="24"/>
          <w:szCs w:val="24"/>
        </w:rPr>
        <w:t xml:space="preserve"> </w:t>
      </w:r>
      <w:r>
        <w:rPr>
          <w:w w:val="99"/>
          <w:sz w:val="24"/>
          <w:szCs w:val="24"/>
        </w:rPr>
        <w:t>of</w:t>
      </w:r>
      <w:r>
        <w:rPr>
          <w:sz w:val="24"/>
          <w:szCs w:val="24"/>
        </w:rPr>
        <w:t xml:space="preserve"> </w:t>
      </w:r>
      <w:proofErr w:type="spellStart"/>
      <w:r>
        <w:rPr>
          <w:w w:val="99"/>
          <w:sz w:val="24"/>
          <w:szCs w:val="24"/>
        </w:rPr>
        <w:t>Systemics</w:t>
      </w:r>
      <w:proofErr w:type="spellEnd"/>
    </w:p>
    <w:p w14:paraId="4E06B59F" w14:textId="77777777" w:rsidR="00582A2B" w:rsidRDefault="00582A2B">
      <w:pPr>
        <w:spacing w:line="200" w:lineRule="exact"/>
      </w:pPr>
    </w:p>
    <w:p w14:paraId="7272775D" w14:textId="77777777" w:rsidR="00582A2B" w:rsidRDefault="00582A2B">
      <w:pPr>
        <w:spacing w:line="200" w:lineRule="exact"/>
      </w:pPr>
    </w:p>
    <w:p w14:paraId="2C5A2C7D" w14:textId="77777777" w:rsidR="00582A2B" w:rsidRDefault="00582A2B">
      <w:pPr>
        <w:spacing w:before="8" w:line="280" w:lineRule="exact"/>
        <w:rPr>
          <w:sz w:val="28"/>
          <w:szCs w:val="28"/>
        </w:rPr>
      </w:pPr>
    </w:p>
    <w:p w14:paraId="1A697B13" w14:textId="77777777" w:rsidR="00582A2B" w:rsidRDefault="009A2702">
      <w:pPr>
        <w:ind w:left="2005"/>
      </w:pPr>
      <w:r>
        <w:pict w14:anchorId="057B6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102pt">
            <v:imagedata r:id="rId8" o:title=""/>
          </v:shape>
        </w:pict>
      </w:r>
    </w:p>
    <w:p w14:paraId="5BA33C33" w14:textId="77777777" w:rsidR="00582A2B" w:rsidRDefault="00582A2B">
      <w:pPr>
        <w:spacing w:before="1" w:line="180" w:lineRule="exact"/>
        <w:rPr>
          <w:sz w:val="18"/>
          <w:szCs w:val="18"/>
        </w:rPr>
      </w:pPr>
    </w:p>
    <w:p w14:paraId="2049687D" w14:textId="77777777" w:rsidR="00582A2B" w:rsidRDefault="00582A2B">
      <w:pPr>
        <w:spacing w:line="200" w:lineRule="exact"/>
      </w:pPr>
    </w:p>
    <w:p w14:paraId="3B3A55D5" w14:textId="77777777" w:rsidR="00582A2B" w:rsidRDefault="00582A2B">
      <w:pPr>
        <w:spacing w:line="200" w:lineRule="exact"/>
      </w:pPr>
    </w:p>
    <w:p w14:paraId="47FB9EBA" w14:textId="77777777" w:rsidR="00582A2B" w:rsidRDefault="00582A2B">
      <w:pPr>
        <w:spacing w:line="200" w:lineRule="exact"/>
      </w:pPr>
    </w:p>
    <w:p w14:paraId="1B0510F3" w14:textId="77777777" w:rsidR="00582A2B" w:rsidRDefault="00582A2B">
      <w:pPr>
        <w:spacing w:line="200" w:lineRule="exact"/>
      </w:pPr>
    </w:p>
    <w:p w14:paraId="2C6809C7" w14:textId="77777777" w:rsidR="00582A2B" w:rsidRDefault="008A1145">
      <w:pPr>
        <w:spacing w:before="10" w:line="330" w:lineRule="auto"/>
        <w:ind w:left="1136" w:right="1136"/>
        <w:jc w:val="center"/>
        <w:rPr>
          <w:sz w:val="24"/>
          <w:szCs w:val="24"/>
        </w:rPr>
      </w:pPr>
      <w:r>
        <w:rPr>
          <w:w w:val="102"/>
          <w:sz w:val="29"/>
          <w:szCs w:val="29"/>
        </w:rPr>
        <w:t>School</w:t>
      </w:r>
      <w:r>
        <w:rPr>
          <w:sz w:val="29"/>
          <w:szCs w:val="29"/>
        </w:rPr>
        <w:t xml:space="preserve"> </w:t>
      </w:r>
      <w:r>
        <w:rPr>
          <w:w w:val="102"/>
          <w:sz w:val="29"/>
          <w:szCs w:val="29"/>
        </w:rPr>
        <w:t>of</w:t>
      </w:r>
      <w:r>
        <w:rPr>
          <w:sz w:val="29"/>
          <w:szCs w:val="29"/>
        </w:rPr>
        <w:t xml:space="preserve"> </w:t>
      </w:r>
      <w:r>
        <w:rPr>
          <w:w w:val="102"/>
          <w:sz w:val="29"/>
          <w:szCs w:val="29"/>
        </w:rPr>
        <w:t>Computer</w:t>
      </w:r>
      <w:r>
        <w:rPr>
          <w:sz w:val="29"/>
          <w:szCs w:val="29"/>
        </w:rPr>
        <w:t xml:space="preserve"> </w:t>
      </w:r>
      <w:r>
        <w:rPr>
          <w:w w:val="102"/>
          <w:sz w:val="29"/>
          <w:szCs w:val="29"/>
        </w:rPr>
        <w:t xml:space="preserve">Science </w:t>
      </w:r>
      <w:r>
        <w:rPr>
          <w:w w:val="99"/>
          <w:sz w:val="24"/>
          <w:szCs w:val="24"/>
        </w:rPr>
        <w:t>UNIVERSITY</w:t>
      </w:r>
      <w:r>
        <w:rPr>
          <w:sz w:val="24"/>
          <w:szCs w:val="24"/>
        </w:rPr>
        <w:t xml:space="preserve"> </w:t>
      </w:r>
      <w:r>
        <w:rPr>
          <w:w w:val="99"/>
          <w:sz w:val="24"/>
          <w:szCs w:val="24"/>
        </w:rPr>
        <w:t>OF</w:t>
      </w:r>
      <w:r>
        <w:rPr>
          <w:sz w:val="24"/>
          <w:szCs w:val="24"/>
        </w:rPr>
        <w:t xml:space="preserve"> </w:t>
      </w:r>
      <w:r>
        <w:rPr>
          <w:w w:val="99"/>
          <w:sz w:val="24"/>
          <w:szCs w:val="24"/>
        </w:rPr>
        <w:t>PETROLEUM</w:t>
      </w:r>
      <w:r>
        <w:rPr>
          <w:sz w:val="24"/>
          <w:szCs w:val="24"/>
        </w:rPr>
        <w:t xml:space="preserve"> </w:t>
      </w:r>
      <w:r>
        <w:rPr>
          <w:w w:val="99"/>
          <w:sz w:val="24"/>
          <w:szCs w:val="24"/>
        </w:rPr>
        <w:t>AND</w:t>
      </w:r>
      <w:r>
        <w:rPr>
          <w:sz w:val="24"/>
          <w:szCs w:val="24"/>
        </w:rPr>
        <w:t xml:space="preserve"> </w:t>
      </w:r>
      <w:r>
        <w:rPr>
          <w:w w:val="99"/>
          <w:sz w:val="24"/>
          <w:szCs w:val="24"/>
        </w:rPr>
        <w:t>ENERGY</w:t>
      </w:r>
      <w:r>
        <w:rPr>
          <w:sz w:val="24"/>
          <w:szCs w:val="24"/>
        </w:rPr>
        <w:t xml:space="preserve"> </w:t>
      </w:r>
      <w:r>
        <w:rPr>
          <w:w w:val="99"/>
          <w:sz w:val="24"/>
          <w:szCs w:val="24"/>
        </w:rPr>
        <w:t>STUDIES Dehradun-248007</w:t>
      </w:r>
    </w:p>
    <w:p w14:paraId="2E4BE66B" w14:textId="77777777" w:rsidR="00582A2B" w:rsidRDefault="008A1145">
      <w:pPr>
        <w:spacing w:line="220" w:lineRule="exact"/>
        <w:ind w:left="3836" w:right="3836"/>
        <w:jc w:val="center"/>
        <w:rPr>
          <w:sz w:val="24"/>
          <w:szCs w:val="24"/>
        </w:rPr>
      </w:pPr>
      <w:r>
        <w:rPr>
          <w:w w:val="99"/>
          <w:sz w:val="24"/>
          <w:szCs w:val="24"/>
        </w:rPr>
        <w:t>2017-18</w:t>
      </w:r>
    </w:p>
    <w:p w14:paraId="30D36985" w14:textId="77777777" w:rsidR="00582A2B" w:rsidRDefault="00582A2B">
      <w:pPr>
        <w:spacing w:before="7" w:line="140" w:lineRule="exact"/>
        <w:rPr>
          <w:sz w:val="14"/>
          <w:szCs w:val="14"/>
        </w:rPr>
      </w:pPr>
    </w:p>
    <w:p w14:paraId="3983D434" w14:textId="77777777" w:rsidR="00582A2B" w:rsidRDefault="00582A2B">
      <w:pPr>
        <w:spacing w:line="200" w:lineRule="exact"/>
      </w:pPr>
    </w:p>
    <w:p w14:paraId="1170B446" w14:textId="77777777" w:rsidR="00582A2B" w:rsidRDefault="00582A2B">
      <w:pPr>
        <w:spacing w:line="200" w:lineRule="exact"/>
      </w:pPr>
    </w:p>
    <w:p w14:paraId="2BC08BB1" w14:textId="77777777" w:rsidR="00582A2B" w:rsidRDefault="00582A2B">
      <w:pPr>
        <w:spacing w:line="200" w:lineRule="exact"/>
      </w:pPr>
    </w:p>
    <w:p w14:paraId="14BBC9DD" w14:textId="77777777" w:rsidR="00582A2B" w:rsidRDefault="008A1145">
      <w:pPr>
        <w:ind w:left="3591" w:right="3532"/>
        <w:jc w:val="center"/>
        <w:rPr>
          <w:sz w:val="24"/>
          <w:szCs w:val="24"/>
        </w:rPr>
      </w:pPr>
      <w:r>
        <w:rPr>
          <w:w w:val="99"/>
          <w:sz w:val="24"/>
          <w:szCs w:val="24"/>
        </w:rPr>
        <w:t>Approved</w:t>
      </w:r>
      <w:r>
        <w:rPr>
          <w:sz w:val="24"/>
          <w:szCs w:val="24"/>
        </w:rPr>
        <w:t xml:space="preserve"> </w:t>
      </w:r>
      <w:r>
        <w:rPr>
          <w:w w:val="99"/>
          <w:sz w:val="24"/>
          <w:szCs w:val="24"/>
        </w:rPr>
        <w:t>By</w:t>
      </w:r>
    </w:p>
    <w:p w14:paraId="033BDE7C" w14:textId="77777777" w:rsidR="00582A2B" w:rsidRDefault="00582A2B">
      <w:pPr>
        <w:spacing w:before="6" w:line="280" w:lineRule="exact"/>
        <w:rPr>
          <w:sz w:val="28"/>
          <w:szCs w:val="28"/>
        </w:rPr>
      </w:pPr>
    </w:p>
    <w:p w14:paraId="2AD2DB31" w14:textId="77777777" w:rsidR="00582A2B" w:rsidRDefault="008A1145">
      <w:pPr>
        <w:ind w:left="780" w:right="780"/>
        <w:jc w:val="center"/>
        <w:rPr>
          <w:sz w:val="24"/>
          <w:szCs w:val="24"/>
        </w:rPr>
      </w:pPr>
      <w:r>
        <w:rPr>
          <w:w w:val="99"/>
          <w:sz w:val="24"/>
          <w:szCs w:val="24"/>
        </w:rPr>
        <w:t>(Dr.</w:t>
      </w:r>
      <w:r>
        <w:rPr>
          <w:sz w:val="24"/>
          <w:szCs w:val="24"/>
        </w:rPr>
        <w:t xml:space="preserve"> </w:t>
      </w:r>
      <w:proofErr w:type="spellStart"/>
      <w:r>
        <w:rPr>
          <w:w w:val="99"/>
          <w:sz w:val="24"/>
          <w:szCs w:val="24"/>
        </w:rPr>
        <w:t>Adarsh</w:t>
      </w:r>
      <w:proofErr w:type="spellEnd"/>
      <w:r>
        <w:rPr>
          <w:sz w:val="24"/>
          <w:szCs w:val="24"/>
        </w:rPr>
        <w:t xml:space="preserve"> </w:t>
      </w:r>
      <w:r>
        <w:rPr>
          <w:w w:val="99"/>
          <w:sz w:val="24"/>
          <w:szCs w:val="24"/>
        </w:rPr>
        <w:t>Kumar)</w:t>
      </w:r>
      <w:r>
        <w:rPr>
          <w:sz w:val="24"/>
          <w:szCs w:val="24"/>
        </w:rPr>
        <w:t xml:space="preserve">                                                   </w:t>
      </w:r>
      <w:r>
        <w:rPr>
          <w:w w:val="99"/>
          <w:sz w:val="24"/>
          <w:szCs w:val="24"/>
        </w:rPr>
        <w:t>(Dr.</w:t>
      </w:r>
      <w:r>
        <w:rPr>
          <w:sz w:val="24"/>
          <w:szCs w:val="24"/>
        </w:rPr>
        <w:t xml:space="preserve"> </w:t>
      </w:r>
      <w:proofErr w:type="spellStart"/>
      <w:r>
        <w:rPr>
          <w:w w:val="99"/>
          <w:sz w:val="24"/>
          <w:szCs w:val="24"/>
        </w:rPr>
        <w:t>Monit</w:t>
      </w:r>
      <w:proofErr w:type="spellEnd"/>
      <w:r>
        <w:rPr>
          <w:sz w:val="24"/>
          <w:szCs w:val="24"/>
        </w:rPr>
        <w:t xml:space="preserve"> </w:t>
      </w:r>
      <w:r>
        <w:rPr>
          <w:w w:val="99"/>
          <w:sz w:val="24"/>
          <w:szCs w:val="24"/>
        </w:rPr>
        <w:t>Kapoor)</w:t>
      </w:r>
    </w:p>
    <w:p w14:paraId="762FBDB8" w14:textId="77777777" w:rsidR="00582A2B" w:rsidRDefault="008A1145">
      <w:pPr>
        <w:spacing w:before="3"/>
        <w:ind w:left="843" w:right="843"/>
        <w:jc w:val="center"/>
        <w:rPr>
          <w:sz w:val="24"/>
          <w:szCs w:val="24"/>
        </w:rPr>
        <w:sectPr w:rsidR="00582A2B">
          <w:footerReference w:type="default" r:id="rId9"/>
          <w:pgSz w:w="11920" w:h="16840"/>
          <w:pgMar w:top="1560" w:right="1680" w:bottom="280" w:left="1680" w:header="0" w:footer="489" w:gutter="0"/>
          <w:pgNumType w:start="1"/>
          <w:cols w:space="720"/>
        </w:sectPr>
      </w:pPr>
      <w:r>
        <w:rPr>
          <w:w w:val="99"/>
          <w:sz w:val="24"/>
          <w:szCs w:val="24"/>
        </w:rPr>
        <w:t>Project</w:t>
      </w:r>
      <w:r>
        <w:rPr>
          <w:sz w:val="24"/>
          <w:szCs w:val="24"/>
        </w:rPr>
        <w:t xml:space="preserve"> </w:t>
      </w:r>
      <w:r>
        <w:rPr>
          <w:w w:val="99"/>
          <w:sz w:val="24"/>
          <w:szCs w:val="24"/>
        </w:rPr>
        <w:t>Guide</w:t>
      </w:r>
      <w:r>
        <w:rPr>
          <w:sz w:val="24"/>
          <w:szCs w:val="24"/>
        </w:rPr>
        <w:t xml:space="preserve">                                                           </w:t>
      </w:r>
      <w:r>
        <w:rPr>
          <w:w w:val="99"/>
          <w:sz w:val="24"/>
          <w:szCs w:val="24"/>
        </w:rPr>
        <w:t>Department</w:t>
      </w:r>
      <w:r>
        <w:rPr>
          <w:sz w:val="24"/>
          <w:szCs w:val="24"/>
        </w:rPr>
        <w:t xml:space="preserve"> </w:t>
      </w:r>
      <w:r>
        <w:rPr>
          <w:w w:val="99"/>
          <w:sz w:val="24"/>
          <w:szCs w:val="24"/>
        </w:rPr>
        <w:t>Head</w:t>
      </w:r>
    </w:p>
    <w:p w14:paraId="208E214D" w14:textId="77777777" w:rsidR="00582A2B" w:rsidRDefault="008A1145">
      <w:pPr>
        <w:spacing w:before="61"/>
        <w:ind w:left="3838" w:right="3838"/>
        <w:jc w:val="center"/>
        <w:rPr>
          <w:sz w:val="29"/>
          <w:szCs w:val="29"/>
        </w:rPr>
      </w:pPr>
      <w:r>
        <w:rPr>
          <w:w w:val="102"/>
          <w:sz w:val="29"/>
          <w:szCs w:val="29"/>
        </w:rPr>
        <w:lastRenderedPageBreak/>
        <w:t>ABSTRACT</w:t>
      </w:r>
    </w:p>
    <w:p w14:paraId="07A0385B" w14:textId="77777777" w:rsidR="00582A2B" w:rsidRDefault="00582A2B">
      <w:pPr>
        <w:spacing w:before="4" w:line="180" w:lineRule="exact"/>
        <w:rPr>
          <w:sz w:val="19"/>
          <w:szCs w:val="19"/>
        </w:rPr>
      </w:pPr>
    </w:p>
    <w:p w14:paraId="535D4A07" w14:textId="6F5EE122" w:rsidR="00D913A4" w:rsidRDefault="00D913A4" w:rsidP="00BC1477">
      <w:pPr>
        <w:tabs>
          <w:tab w:val="left" w:pos="2700"/>
        </w:tabs>
        <w:jc w:val="both"/>
        <w:rPr>
          <w:sz w:val="28"/>
          <w:szCs w:val="28"/>
        </w:rPr>
      </w:pPr>
      <w:proofErr w:type="gramStart"/>
      <w:r w:rsidRPr="00D913A4">
        <w:rPr>
          <w:sz w:val="28"/>
          <w:szCs w:val="28"/>
        </w:rPr>
        <w:t>In</w:t>
      </w:r>
      <w:r>
        <w:rPr>
          <w:sz w:val="28"/>
          <w:szCs w:val="28"/>
        </w:rPr>
        <w:t>formation Security</w:t>
      </w:r>
      <w:r w:rsidRPr="00D913A4">
        <w:rPr>
          <w:sz w:val="28"/>
          <w:szCs w:val="28"/>
        </w:rPr>
        <w:t xml:space="preserve"> using h</w:t>
      </w:r>
      <w:r w:rsidR="00E30EEF">
        <w:rPr>
          <w:sz w:val="28"/>
          <w:szCs w:val="28"/>
        </w:rPr>
        <w:t xml:space="preserve">ashing, salting and encryption </w:t>
      </w:r>
      <w:r w:rsidR="00BC1477">
        <w:rPr>
          <w:sz w:val="28"/>
          <w:szCs w:val="28"/>
        </w:rPr>
        <w:t>development using java.</w:t>
      </w:r>
      <w:proofErr w:type="gramEnd"/>
      <w:r w:rsidR="00BC1477">
        <w:rPr>
          <w:sz w:val="28"/>
          <w:szCs w:val="28"/>
        </w:rPr>
        <w:t xml:space="preserve"> </w:t>
      </w:r>
      <w:r w:rsidRPr="00D913A4">
        <w:rPr>
          <w:sz w:val="28"/>
          <w:szCs w:val="28"/>
        </w:rPr>
        <w:t>Salting and hashing are used for passw</w:t>
      </w:r>
      <w:r w:rsidR="00BC1477">
        <w:rPr>
          <w:sz w:val="28"/>
          <w:szCs w:val="28"/>
        </w:rPr>
        <w:t>ord protection and cryptography</w:t>
      </w:r>
      <w:r w:rsidRPr="00D913A4">
        <w:rPr>
          <w:sz w:val="28"/>
          <w:szCs w:val="28"/>
        </w:rPr>
        <w:t>.</w:t>
      </w:r>
      <w:r w:rsidR="00BC1477">
        <w:rPr>
          <w:sz w:val="28"/>
          <w:szCs w:val="28"/>
        </w:rPr>
        <w:t xml:space="preserve"> </w:t>
      </w:r>
      <w:r w:rsidRPr="00D913A4">
        <w:rPr>
          <w:sz w:val="28"/>
          <w:szCs w:val="28"/>
        </w:rPr>
        <w:t>We will use Java to use hashing and salting techniques with their algorithms to perform various oper</w:t>
      </w:r>
      <w:r w:rsidR="00E30EEF">
        <w:rPr>
          <w:sz w:val="28"/>
          <w:szCs w:val="28"/>
        </w:rPr>
        <w:t>ations such as input validation</w:t>
      </w:r>
      <w:r w:rsidRPr="00D913A4">
        <w:rPr>
          <w:sz w:val="28"/>
          <w:szCs w:val="28"/>
        </w:rPr>
        <w:t xml:space="preserve">, </w:t>
      </w:r>
      <w:r w:rsidR="005D478F">
        <w:rPr>
          <w:sz w:val="28"/>
          <w:szCs w:val="28"/>
        </w:rPr>
        <w:t>validation of basic languages</w:t>
      </w:r>
      <w:proofErr w:type="gramStart"/>
      <w:r w:rsidR="00E30EEF">
        <w:rPr>
          <w:sz w:val="28"/>
          <w:szCs w:val="28"/>
        </w:rPr>
        <w:t>,</w:t>
      </w:r>
      <w:r w:rsidR="00BC1477">
        <w:rPr>
          <w:sz w:val="28"/>
          <w:szCs w:val="28"/>
        </w:rPr>
        <w:t xml:space="preserve"> </w:t>
      </w:r>
      <w:r w:rsidR="00E30EEF" w:rsidRPr="00D913A4">
        <w:rPr>
          <w:sz w:val="28"/>
          <w:szCs w:val="28"/>
        </w:rPr>
        <w:t xml:space="preserve"> encrypt</w:t>
      </w:r>
      <w:proofErr w:type="gramEnd"/>
      <w:r w:rsidRPr="00D913A4">
        <w:rPr>
          <w:sz w:val="28"/>
          <w:szCs w:val="28"/>
        </w:rPr>
        <w:t xml:space="preserve"> the messages using salt and store s</w:t>
      </w:r>
      <w:r w:rsidR="00E30EEF">
        <w:rPr>
          <w:sz w:val="28"/>
          <w:szCs w:val="28"/>
        </w:rPr>
        <w:t>ome passwords in high security</w:t>
      </w:r>
      <w:r w:rsidRPr="00D913A4">
        <w:rPr>
          <w:sz w:val="28"/>
          <w:szCs w:val="28"/>
        </w:rPr>
        <w:t>. This project shows the security measures which are used in today’s world to keep our data safe.</w:t>
      </w:r>
      <w:r w:rsidRPr="00D913A4">
        <w:rPr>
          <w:b/>
          <w:sz w:val="28"/>
          <w:szCs w:val="28"/>
        </w:rPr>
        <w:t xml:space="preserve"> </w:t>
      </w:r>
      <w:r w:rsidRPr="00D913A4">
        <w:rPr>
          <w:sz w:val="28"/>
          <w:szCs w:val="28"/>
        </w:rPr>
        <w:t>We are completing two di</w:t>
      </w:r>
      <w:r w:rsidR="00E30EEF">
        <w:rPr>
          <w:sz w:val="28"/>
          <w:szCs w:val="28"/>
        </w:rPr>
        <w:t>fferent tasks in one code which</w:t>
      </w:r>
      <w:r w:rsidRPr="00D913A4">
        <w:rPr>
          <w:sz w:val="28"/>
          <w:szCs w:val="28"/>
        </w:rPr>
        <w:t xml:space="preserve"> allows user to complete</w:t>
      </w:r>
      <w:r w:rsidR="00E30EEF">
        <w:rPr>
          <w:sz w:val="28"/>
          <w:szCs w:val="28"/>
        </w:rPr>
        <w:t xml:space="preserve"> their work a little bit faster</w:t>
      </w:r>
      <w:r w:rsidRPr="00D913A4">
        <w:rPr>
          <w:sz w:val="28"/>
          <w:szCs w:val="28"/>
        </w:rPr>
        <w:t>. One is handling invalid input while other is encrypting and decrypting messages (cryptography) using salting. Thus user can encrypt messages while their input will automatically get validated without any manual work. We are applying salting technique to make it more secure. Thus we are making sure that data entered is valid and then encrypt it and using salting to make sure that the security of user data is maintained throughout the flow of the process. It has a lot of</w:t>
      </w:r>
      <w:r>
        <w:rPr>
          <w:sz w:val="28"/>
          <w:szCs w:val="28"/>
        </w:rPr>
        <w:t xml:space="preserve"> </w:t>
      </w:r>
      <w:r w:rsidR="00E30EEF">
        <w:rPr>
          <w:sz w:val="28"/>
          <w:szCs w:val="28"/>
        </w:rPr>
        <w:t>advantages</w:t>
      </w:r>
      <w:r w:rsidRPr="00D913A4">
        <w:rPr>
          <w:sz w:val="28"/>
          <w:szCs w:val="28"/>
        </w:rPr>
        <w:t xml:space="preserve"> the foremost being security of data which everyone wants to have .In today’s world data leaks are very common and can be really harmful .We are making our project to create a sense of security for the user. </w:t>
      </w:r>
    </w:p>
    <w:p w14:paraId="728D8C4C" w14:textId="3B4C3476" w:rsidR="00D913A4" w:rsidRDefault="00D913A4" w:rsidP="00BC1477">
      <w:pPr>
        <w:tabs>
          <w:tab w:val="left" w:pos="2700"/>
        </w:tabs>
        <w:jc w:val="both"/>
        <w:rPr>
          <w:sz w:val="28"/>
          <w:szCs w:val="28"/>
        </w:rPr>
      </w:pPr>
    </w:p>
    <w:p w14:paraId="758563DD" w14:textId="1954FCB0" w:rsidR="00D913A4" w:rsidRDefault="00D913A4" w:rsidP="00D913A4">
      <w:pPr>
        <w:tabs>
          <w:tab w:val="left" w:pos="2700"/>
        </w:tabs>
        <w:rPr>
          <w:sz w:val="28"/>
          <w:szCs w:val="28"/>
        </w:rPr>
      </w:pPr>
    </w:p>
    <w:p w14:paraId="6C6EB8E3" w14:textId="6EB7CB35" w:rsidR="00D913A4" w:rsidRDefault="00D913A4" w:rsidP="00D913A4">
      <w:pPr>
        <w:tabs>
          <w:tab w:val="left" w:pos="2700"/>
        </w:tabs>
        <w:rPr>
          <w:sz w:val="28"/>
          <w:szCs w:val="28"/>
        </w:rPr>
      </w:pPr>
    </w:p>
    <w:p w14:paraId="1BFB9C14" w14:textId="1E9F6D6E" w:rsidR="00D913A4" w:rsidRDefault="00D913A4" w:rsidP="00D913A4">
      <w:pPr>
        <w:tabs>
          <w:tab w:val="left" w:pos="2700"/>
        </w:tabs>
        <w:rPr>
          <w:sz w:val="28"/>
          <w:szCs w:val="28"/>
        </w:rPr>
      </w:pPr>
    </w:p>
    <w:p w14:paraId="6535D758" w14:textId="5D93489F" w:rsidR="00D913A4" w:rsidRDefault="00D913A4" w:rsidP="00D913A4">
      <w:pPr>
        <w:tabs>
          <w:tab w:val="left" w:pos="2700"/>
        </w:tabs>
        <w:rPr>
          <w:sz w:val="28"/>
          <w:szCs w:val="28"/>
        </w:rPr>
      </w:pPr>
    </w:p>
    <w:p w14:paraId="7655ED0D" w14:textId="5973FE23" w:rsidR="00D913A4" w:rsidRDefault="00D913A4" w:rsidP="00D913A4">
      <w:pPr>
        <w:tabs>
          <w:tab w:val="left" w:pos="2700"/>
        </w:tabs>
        <w:rPr>
          <w:sz w:val="28"/>
          <w:szCs w:val="28"/>
        </w:rPr>
      </w:pPr>
    </w:p>
    <w:p w14:paraId="51E96CA4" w14:textId="02F9A6F3" w:rsidR="00D913A4" w:rsidRDefault="00D913A4" w:rsidP="00D913A4">
      <w:pPr>
        <w:tabs>
          <w:tab w:val="left" w:pos="2700"/>
        </w:tabs>
        <w:rPr>
          <w:sz w:val="28"/>
          <w:szCs w:val="28"/>
        </w:rPr>
      </w:pPr>
    </w:p>
    <w:p w14:paraId="3E8663D0" w14:textId="44AFEA7F" w:rsidR="00D913A4" w:rsidRDefault="00D913A4" w:rsidP="00D913A4">
      <w:pPr>
        <w:tabs>
          <w:tab w:val="left" w:pos="2700"/>
        </w:tabs>
        <w:rPr>
          <w:sz w:val="28"/>
          <w:szCs w:val="28"/>
        </w:rPr>
      </w:pPr>
    </w:p>
    <w:p w14:paraId="2BC3E301" w14:textId="14E8612D" w:rsidR="00D913A4" w:rsidRDefault="00D913A4" w:rsidP="00D913A4">
      <w:pPr>
        <w:tabs>
          <w:tab w:val="left" w:pos="2700"/>
        </w:tabs>
        <w:rPr>
          <w:sz w:val="28"/>
          <w:szCs w:val="28"/>
        </w:rPr>
      </w:pPr>
    </w:p>
    <w:p w14:paraId="31E4BD96" w14:textId="2F49ECD9" w:rsidR="00D913A4" w:rsidRDefault="00D913A4" w:rsidP="00D913A4">
      <w:pPr>
        <w:tabs>
          <w:tab w:val="left" w:pos="2700"/>
        </w:tabs>
        <w:rPr>
          <w:sz w:val="28"/>
          <w:szCs w:val="28"/>
        </w:rPr>
      </w:pPr>
    </w:p>
    <w:p w14:paraId="42101401" w14:textId="7DDC35AA" w:rsidR="00D913A4" w:rsidRDefault="00D913A4" w:rsidP="00D913A4">
      <w:pPr>
        <w:tabs>
          <w:tab w:val="left" w:pos="2700"/>
        </w:tabs>
        <w:rPr>
          <w:sz w:val="28"/>
          <w:szCs w:val="28"/>
        </w:rPr>
      </w:pPr>
    </w:p>
    <w:p w14:paraId="0403A9A8" w14:textId="1B903EEA" w:rsidR="00D913A4" w:rsidRDefault="00D913A4" w:rsidP="00D913A4">
      <w:pPr>
        <w:tabs>
          <w:tab w:val="left" w:pos="2700"/>
        </w:tabs>
        <w:rPr>
          <w:sz w:val="28"/>
          <w:szCs w:val="28"/>
        </w:rPr>
      </w:pPr>
    </w:p>
    <w:p w14:paraId="07CA6948" w14:textId="7B35B390" w:rsidR="00D913A4" w:rsidRDefault="00D913A4" w:rsidP="00D913A4">
      <w:pPr>
        <w:tabs>
          <w:tab w:val="left" w:pos="2700"/>
        </w:tabs>
        <w:rPr>
          <w:sz w:val="28"/>
          <w:szCs w:val="28"/>
        </w:rPr>
      </w:pPr>
    </w:p>
    <w:p w14:paraId="5636954B" w14:textId="070A535D" w:rsidR="00D913A4" w:rsidRDefault="00D913A4" w:rsidP="00D913A4">
      <w:pPr>
        <w:tabs>
          <w:tab w:val="left" w:pos="2700"/>
        </w:tabs>
        <w:rPr>
          <w:sz w:val="28"/>
          <w:szCs w:val="28"/>
        </w:rPr>
      </w:pPr>
    </w:p>
    <w:p w14:paraId="322CC697" w14:textId="7ACB6458" w:rsidR="00D913A4" w:rsidRDefault="00D913A4" w:rsidP="00D913A4">
      <w:pPr>
        <w:tabs>
          <w:tab w:val="left" w:pos="2700"/>
        </w:tabs>
        <w:rPr>
          <w:sz w:val="28"/>
          <w:szCs w:val="28"/>
        </w:rPr>
      </w:pPr>
    </w:p>
    <w:p w14:paraId="67D58DD6" w14:textId="06AF2CFA" w:rsidR="00D913A4" w:rsidRDefault="00D913A4" w:rsidP="00D913A4">
      <w:pPr>
        <w:tabs>
          <w:tab w:val="left" w:pos="2700"/>
        </w:tabs>
        <w:rPr>
          <w:sz w:val="28"/>
          <w:szCs w:val="28"/>
        </w:rPr>
      </w:pPr>
    </w:p>
    <w:p w14:paraId="095D2B52" w14:textId="56539A9E" w:rsidR="00D913A4" w:rsidRDefault="00D913A4" w:rsidP="00D913A4">
      <w:pPr>
        <w:tabs>
          <w:tab w:val="left" w:pos="2700"/>
        </w:tabs>
        <w:rPr>
          <w:sz w:val="28"/>
          <w:szCs w:val="28"/>
        </w:rPr>
      </w:pPr>
    </w:p>
    <w:p w14:paraId="605F7138" w14:textId="488758AB" w:rsidR="00D913A4" w:rsidRDefault="00D913A4" w:rsidP="00D913A4">
      <w:pPr>
        <w:tabs>
          <w:tab w:val="left" w:pos="2700"/>
        </w:tabs>
        <w:rPr>
          <w:sz w:val="28"/>
          <w:szCs w:val="28"/>
        </w:rPr>
      </w:pPr>
    </w:p>
    <w:p w14:paraId="0B618479" w14:textId="3723BC19" w:rsidR="00D913A4" w:rsidRDefault="00D913A4" w:rsidP="00D913A4">
      <w:pPr>
        <w:tabs>
          <w:tab w:val="left" w:pos="2700"/>
        </w:tabs>
        <w:rPr>
          <w:sz w:val="28"/>
          <w:szCs w:val="28"/>
        </w:rPr>
      </w:pPr>
    </w:p>
    <w:p w14:paraId="70F3D003" w14:textId="5480077D" w:rsidR="00D913A4" w:rsidRDefault="00D913A4" w:rsidP="00D913A4">
      <w:pPr>
        <w:tabs>
          <w:tab w:val="left" w:pos="2700"/>
        </w:tabs>
        <w:rPr>
          <w:sz w:val="28"/>
          <w:szCs w:val="28"/>
        </w:rPr>
      </w:pPr>
    </w:p>
    <w:p w14:paraId="4EAC1EC0" w14:textId="3C248B82" w:rsidR="00D913A4" w:rsidRDefault="00D913A4" w:rsidP="00D913A4">
      <w:pPr>
        <w:tabs>
          <w:tab w:val="left" w:pos="2700"/>
        </w:tabs>
        <w:rPr>
          <w:sz w:val="28"/>
          <w:szCs w:val="28"/>
        </w:rPr>
      </w:pPr>
    </w:p>
    <w:p w14:paraId="6108D94F" w14:textId="2B8598CC" w:rsidR="00D913A4" w:rsidRDefault="00D913A4" w:rsidP="00D913A4">
      <w:pPr>
        <w:tabs>
          <w:tab w:val="left" w:pos="2700"/>
        </w:tabs>
        <w:rPr>
          <w:sz w:val="28"/>
          <w:szCs w:val="28"/>
        </w:rPr>
      </w:pPr>
    </w:p>
    <w:p w14:paraId="3F438F91" w14:textId="1DE79621" w:rsidR="00D913A4" w:rsidRDefault="00D913A4" w:rsidP="00D913A4">
      <w:pPr>
        <w:tabs>
          <w:tab w:val="left" w:pos="2700"/>
        </w:tabs>
        <w:rPr>
          <w:sz w:val="28"/>
          <w:szCs w:val="28"/>
        </w:rPr>
      </w:pPr>
    </w:p>
    <w:p w14:paraId="58772B68" w14:textId="6EC91031" w:rsidR="00D913A4" w:rsidRDefault="00D913A4" w:rsidP="00D913A4">
      <w:pPr>
        <w:tabs>
          <w:tab w:val="left" w:pos="2700"/>
        </w:tabs>
        <w:rPr>
          <w:sz w:val="28"/>
          <w:szCs w:val="28"/>
        </w:rPr>
      </w:pPr>
    </w:p>
    <w:p w14:paraId="327F18B8" w14:textId="714D2F3C" w:rsidR="00D913A4" w:rsidRDefault="00D913A4" w:rsidP="00D913A4">
      <w:pPr>
        <w:tabs>
          <w:tab w:val="left" w:pos="2700"/>
        </w:tabs>
        <w:rPr>
          <w:sz w:val="28"/>
          <w:szCs w:val="28"/>
        </w:rPr>
      </w:pPr>
    </w:p>
    <w:p w14:paraId="391A151F" w14:textId="77777777" w:rsidR="00D913A4" w:rsidRPr="00D913A4" w:rsidRDefault="00D913A4" w:rsidP="00D913A4">
      <w:pPr>
        <w:tabs>
          <w:tab w:val="left" w:pos="2700"/>
        </w:tabs>
        <w:rPr>
          <w:sz w:val="28"/>
          <w:szCs w:val="28"/>
        </w:rPr>
      </w:pPr>
    </w:p>
    <w:p w14:paraId="74F0CF41" w14:textId="77777777" w:rsidR="00F26E1C" w:rsidRDefault="00F26E1C">
      <w:pPr>
        <w:spacing w:before="61"/>
        <w:ind w:left="3078" w:right="3078"/>
        <w:jc w:val="center"/>
        <w:rPr>
          <w:w w:val="102"/>
          <w:sz w:val="29"/>
          <w:szCs w:val="29"/>
        </w:rPr>
      </w:pPr>
    </w:p>
    <w:p w14:paraId="5E68722B" w14:textId="77777777" w:rsidR="00582A2B" w:rsidRDefault="008A1145">
      <w:pPr>
        <w:spacing w:before="61"/>
        <w:ind w:left="3078" w:right="3078"/>
        <w:jc w:val="center"/>
        <w:rPr>
          <w:sz w:val="29"/>
          <w:szCs w:val="29"/>
        </w:rPr>
      </w:pPr>
      <w:r>
        <w:rPr>
          <w:w w:val="102"/>
          <w:sz w:val="29"/>
          <w:szCs w:val="29"/>
        </w:rPr>
        <w:lastRenderedPageBreak/>
        <w:t>TABLE</w:t>
      </w:r>
      <w:r>
        <w:rPr>
          <w:sz w:val="29"/>
          <w:szCs w:val="29"/>
        </w:rPr>
        <w:t xml:space="preserve"> </w:t>
      </w:r>
      <w:r>
        <w:rPr>
          <w:w w:val="102"/>
          <w:sz w:val="29"/>
          <w:szCs w:val="29"/>
        </w:rPr>
        <w:t>OF</w:t>
      </w:r>
      <w:r>
        <w:rPr>
          <w:sz w:val="29"/>
          <w:szCs w:val="29"/>
        </w:rPr>
        <w:t xml:space="preserve"> </w:t>
      </w:r>
      <w:r>
        <w:rPr>
          <w:w w:val="102"/>
          <w:sz w:val="29"/>
          <w:szCs w:val="29"/>
        </w:rPr>
        <w:t>CONTENTS</w:t>
      </w:r>
    </w:p>
    <w:p w14:paraId="67F0BD40" w14:textId="77777777" w:rsidR="00582A2B" w:rsidRDefault="00582A2B">
      <w:pPr>
        <w:spacing w:line="200" w:lineRule="exact"/>
      </w:pPr>
    </w:p>
    <w:p w14:paraId="19993418" w14:textId="77777777" w:rsidR="00582A2B" w:rsidRDefault="00582A2B">
      <w:pPr>
        <w:spacing w:before="3" w:line="200" w:lineRule="exact"/>
      </w:pPr>
    </w:p>
    <w:p w14:paraId="25702927" w14:textId="77777777" w:rsidR="00582A2B" w:rsidRDefault="008A1145">
      <w:pPr>
        <w:spacing w:before="10"/>
        <w:ind w:left="117"/>
        <w:rPr>
          <w:sz w:val="29"/>
          <w:szCs w:val="29"/>
        </w:rPr>
      </w:pPr>
      <w:r>
        <w:rPr>
          <w:w w:val="102"/>
          <w:sz w:val="29"/>
          <w:szCs w:val="29"/>
        </w:rPr>
        <w:t>Contents</w:t>
      </w:r>
    </w:p>
    <w:p w14:paraId="5AE78BFE" w14:textId="77777777" w:rsidR="00582A2B" w:rsidRDefault="00582A2B">
      <w:pPr>
        <w:spacing w:before="2" w:line="240" w:lineRule="exact"/>
        <w:rPr>
          <w:sz w:val="24"/>
          <w:szCs w:val="24"/>
        </w:rPr>
      </w:pPr>
    </w:p>
    <w:p w14:paraId="7FF26C68" w14:textId="747F8FC4" w:rsidR="00582A2B" w:rsidRDefault="008A1145">
      <w:pPr>
        <w:ind w:left="117"/>
        <w:rPr>
          <w:sz w:val="24"/>
          <w:szCs w:val="24"/>
        </w:rPr>
      </w:pPr>
      <w:r>
        <w:rPr>
          <w:w w:val="99"/>
          <w:sz w:val="24"/>
          <w:szCs w:val="24"/>
        </w:rPr>
        <w:t>1</w:t>
      </w:r>
      <w:r>
        <w:rPr>
          <w:sz w:val="24"/>
          <w:szCs w:val="24"/>
        </w:rPr>
        <w:t xml:space="preserve">    </w:t>
      </w:r>
      <w:r w:rsidR="00EE2937">
        <w:rPr>
          <w:w w:val="99"/>
          <w:sz w:val="24"/>
          <w:szCs w:val="24"/>
        </w:rPr>
        <w:t>Introduction</w:t>
      </w:r>
      <w:r>
        <w:rPr>
          <w:sz w:val="24"/>
          <w:szCs w:val="24"/>
        </w:rPr>
        <w:t xml:space="preserve">       </w:t>
      </w:r>
      <w:r w:rsidR="00EE2937">
        <w:rPr>
          <w:sz w:val="24"/>
          <w:szCs w:val="24"/>
        </w:rPr>
        <w:t>………………………………………………………………………..5</w:t>
      </w:r>
      <w:r>
        <w:rPr>
          <w:sz w:val="24"/>
          <w:szCs w:val="24"/>
        </w:rPr>
        <w:t xml:space="preserve">                                                                                                                 </w:t>
      </w:r>
      <w:r w:rsidR="003B4D2C">
        <w:rPr>
          <w:sz w:val="24"/>
          <w:szCs w:val="24"/>
        </w:rPr>
        <w:t xml:space="preserve"> </w:t>
      </w:r>
    </w:p>
    <w:p w14:paraId="1235C985" w14:textId="77777777" w:rsidR="00582A2B" w:rsidRDefault="00582A2B">
      <w:pPr>
        <w:spacing w:before="2" w:line="240" w:lineRule="exact"/>
        <w:rPr>
          <w:sz w:val="24"/>
          <w:szCs w:val="24"/>
        </w:rPr>
      </w:pPr>
    </w:p>
    <w:p w14:paraId="3480B0FC" w14:textId="3AABC9E5" w:rsidR="00582A2B" w:rsidRDefault="008A1145">
      <w:pPr>
        <w:ind w:left="117"/>
        <w:rPr>
          <w:sz w:val="24"/>
          <w:szCs w:val="24"/>
        </w:rPr>
      </w:pPr>
      <w:r>
        <w:rPr>
          <w:w w:val="99"/>
          <w:sz w:val="24"/>
          <w:szCs w:val="24"/>
        </w:rPr>
        <w:t>2</w:t>
      </w:r>
      <w:r>
        <w:rPr>
          <w:sz w:val="24"/>
          <w:szCs w:val="24"/>
        </w:rPr>
        <w:t xml:space="preserve">     </w:t>
      </w:r>
      <w:r>
        <w:rPr>
          <w:w w:val="99"/>
          <w:sz w:val="24"/>
          <w:szCs w:val="24"/>
        </w:rPr>
        <w:t>Objective</w:t>
      </w:r>
      <w:r>
        <w:rPr>
          <w:sz w:val="24"/>
          <w:szCs w:val="24"/>
        </w:rPr>
        <w:t xml:space="preserve">         </w:t>
      </w:r>
      <w:r w:rsidR="00EE2937">
        <w:rPr>
          <w:sz w:val="24"/>
          <w:szCs w:val="24"/>
        </w:rPr>
        <w:t>…………………………………………………………………………5</w:t>
      </w:r>
      <w:r>
        <w:rPr>
          <w:sz w:val="24"/>
          <w:szCs w:val="24"/>
        </w:rPr>
        <w:t xml:space="preserve">                                                                                                                     </w:t>
      </w:r>
    </w:p>
    <w:p w14:paraId="481279D4" w14:textId="77777777" w:rsidR="00582A2B" w:rsidRDefault="00582A2B">
      <w:pPr>
        <w:spacing w:before="2" w:line="240" w:lineRule="exact"/>
        <w:rPr>
          <w:sz w:val="24"/>
          <w:szCs w:val="24"/>
        </w:rPr>
      </w:pPr>
    </w:p>
    <w:p w14:paraId="07D8A265" w14:textId="218751A6" w:rsidR="00582A2B" w:rsidRDefault="008A1145">
      <w:pPr>
        <w:ind w:left="117"/>
        <w:rPr>
          <w:sz w:val="24"/>
          <w:szCs w:val="24"/>
        </w:rPr>
      </w:pPr>
      <w:r>
        <w:rPr>
          <w:w w:val="99"/>
          <w:sz w:val="24"/>
          <w:szCs w:val="24"/>
        </w:rPr>
        <w:t>3</w:t>
      </w:r>
      <w:r>
        <w:rPr>
          <w:sz w:val="24"/>
          <w:szCs w:val="24"/>
        </w:rPr>
        <w:t xml:space="preserve">    </w:t>
      </w:r>
      <w:r>
        <w:rPr>
          <w:w w:val="99"/>
          <w:sz w:val="24"/>
          <w:szCs w:val="24"/>
        </w:rPr>
        <w:t>Design</w:t>
      </w:r>
      <w:r>
        <w:rPr>
          <w:sz w:val="24"/>
          <w:szCs w:val="24"/>
        </w:rPr>
        <w:t xml:space="preserve">               </w:t>
      </w:r>
      <w:r w:rsidR="00EE2937">
        <w:rPr>
          <w:sz w:val="24"/>
          <w:szCs w:val="24"/>
        </w:rPr>
        <w:t>………………………………………………………………………...5</w:t>
      </w:r>
      <w:r>
        <w:rPr>
          <w:sz w:val="24"/>
          <w:szCs w:val="24"/>
        </w:rPr>
        <w:t xml:space="preserve">                                                                                                                    </w:t>
      </w:r>
    </w:p>
    <w:p w14:paraId="1CDAB125" w14:textId="77777777" w:rsidR="00582A2B" w:rsidRDefault="00582A2B">
      <w:pPr>
        <w:spacing w:before="2" w:line="240" w:lineRule="exact"/>
        <w:rPr>
          <w:sz w:val="24"/>
          <w:szCs w:val="24"/>
        </w:rPr>
      </w:pPr>
    </w:p>
    <w:p w14:paraId="0CCA919D" w14:textId="12F80656" w:rsidR="00582A2B" w:rsidRDefault="008A1145">
      <w:pPr>
        <w:ind w:left="117"/>
        <w:rPr>
          <w:sz w:val="24"/>
          <w:szCs w:val="24"/>
        </w:rPr>
      </w:pPr>
      <w:r>
        <w:rPr>
          <w:w w:val="99"/>
          <w:sz w:val="24"/>
          <w:szCs w:val="24"/>
        </w:rPr>
        <w:t>4</w:t>
      </w:r>
      <w:r>
        <w:rPr>
          <w:sz w:val="24"/>
          <w:szCs w:val="24"/>
        </w:rPr>
        <w:t xml:space="preserve">    </w:t>
      </w:r>
      <w:r>
        <w:rPr>
          <w:w w:val="99"/>
          <w:sz w:val="24"/>
          <w:szCs w:val="24"/>
        </w:rPr>
        <w:t>Implementation</w:t>
      </w:r>
      <w:r>
        <w:rPr>
          <w:sz w:val="24"/>
          <w:szCs w:val="24"/>
        </w:rPr>
        <w:t xml:space="preserve"> </w:t>
      </w:r>
      <w:r w:rsidR="00BB12D8">
        <w:rPr>
          <w:sz w:val="24"/>
          <w:szCs w:val="24"/>
        </w:rPr>
        <w:t>…………………………………………………………………………8</w:t>
      </w:r>
      <w:r>
        <w:rPr>
          <w:sz w:val="24"/>
          <w:szCs w:val="24"/>
        </w:rPr>
        <w:t xml:space="preserve">                                                                                                                 </w:t>
      </w:r>
      <w:r w:rsidR="003B4D2C">
        <w:rPr>
          <w:sz w:val="24"/>
          <w:szCs w:val="24"/>
        </w:rPr>
        <w:t xml:space="preserve"> </w:t>
      </w:r>
    </w:p>
    <w:p w14:paraId="5240FE37" w14:textId="2FCE8A38" w:rsidR="00582A2B" w:rsidRDefault="008A1145">
      <w:pPr>
        <w:spacing w:before="3"/>
        <w:ind w:left="476"/>
        <w:rPr>
          <w:sz w:val="24"/>
          <w:szCs w:val="24"/>
        </w:rPr>
      </w:pPr>
      <w:r>
        <w:rPr>
          <w:w w:val="99"/>
          <w:sz w:val="24"/>
          <w:szCs w:val="24"/>
        </w:rPr>
        <w:t>4.1</w:t>
      </w:r>
      <w:r>
        <w:rPr>
          <w:sz w:val="24"/>
          <w:szCs w:val="24"/>
        </w:rPr>
        <w:t xml:space="preserve">    </w:t>
      </w:r>
      <w:r>
        <w:rPr>
          <w:w w:val="99"/>
          <w:sz w:val="24"/>
          <w:szCs w:val="24"/>
        </w:rPr>
        <w:t>Pseudocode</w:t>
      </w:r>
      <w:r>
        <w:rPr>
          <w:sz w:val="24"/>
          <w:szCs w:val="24"/>
        </w:rPr>
        <w:t xml:space="preserve">   </w:t>
      </w:r>
      <w:r w:rsidR="00BB12D8">
        <w:rPr>
          <w:w w:val="99"/>
          <w:sz w:val="24"/>
          <w:szCs w:val="24"/>
        </w:rPr>
        <w:t>……………………………………………………………………….8</w:t>
      </w:r>
    </w:p>
    <w:p w14:paraId="22655714" w14:textId="21B21C19" w:rsidR="00582A2B" w:rsidRDefault="008A1145">
      <w:pPr>
        <w:spacing w:before="3"/>
        <w:ind w:left="476"/>
        <w:rPr>
          <w:sz w:val="24"/>
          <w:szCs w:val="24"/>
        </w:rPr>
      </w:pPr>
      <w:r>
        <w:rPr>
          <w:w w:val="99"/>
          <w:sz w:val="24"/>
          <w:szCs w:val="24"/>
        </w:rPr>
        <w:t>4.2</w:t>
      </w:r>
      <w:r>
        <w:rPr>
          <w:sz w:val="24"/>
          <w:szCs w:val="24"/>
        </w:rPr>
        <w:t xml:space="preserve">    </w:t>
      </w:r>
      <w:r>
        <w:rPr>
          <w:w w:val="99"/>
          <w:sz w:val="24"/>
          <w:szCs w:val="24"/>
        </w:rPr>
        <w:t>Output</w:t>
      </w:r>
      <w:r w:rsidR="00EE2937">
        <w:rPr>
          <w:sz w:val="24"/>
          <w:szCs w:val="24"/>
        </w:rPr>
        <w:t xml:space="preserve"> </w:t>
      </w:r>
      <w:r>
        <w:rPr>
          <w:w w:val="99"/>
          <w:sz w:val="24"/>
          <w:szCs w:val="24"/>
        </w:rPr>
        <w:t>Screen</w:t>
      </w:r>
      <w:r>
        <w:rPr>
          <w:sz w:val="24"/>
          <w:szCs w:val="24"/>
        </w:rPr>
        <w:t xml:space="preserve">  </w:t>
      </w:r>
      <w:r w:rsidR="00BB12D8">
        <w:rPr>
          <w:w w:val="99"/>
          <w:sz w:val="24"/>
          <w:szCs w:val="24"/>
        </w:rPr>
        <w:t>……………………………………………………………………..9</w:t>
      </w:r>
    </w:p>
    <w:p w14:paraId="24CA5E9A" w14:textId="77777777" w:rsidR="00582A2B" w:rsidRDefault="00582A2B">
      <w:pPr>
        <w:spacing w:before="2" w:line="240" w:lineRule="exact"/>
        <w:rPr>
          <w:sz w:val="24"/>
          <w:szCs w:val="24"/>
        </w:rPr>
      </w:pPr>
    </w:p>
    <w:p w14:paraId="029C069A" w14:textId="6663CB4E" w:rsidR="00582A2B" w:rsidRDefault="008A1145">
      <w:pPr>
        <w:ind w:left="117"/>
        <w:rPr>
          <w:sz w:val="24"/>
          <w:szCs w:val="24"/>
        </w:rPr>
        <w:sectPr w:rsidR="00582A2B">
          <w:pgSz w:w="11920" w:h="16840"/>
          <w:pgMar w:top="1560" w:right="1300" w:bottom="280" w:left="1300" w:header="0" w:footer="489" w:gutter="0"/>
          <w:cols w:space="720"/>
        </w:sectPr>
      </w:pPr>
      <w:proofErr w:type="spellStart"/>
      <w:r>
        <w:rPr>
          <w:w w:val="99"/>
          <w:sz w:val="24"/>
          <w:szCs w:val="24"/>
        </w:rPr>
        <w:t>A</w:t>
      </w:r>
      <w:proofErr w:type="spellEnd"/>
      <w:r>
        <w:rPr>
          <w:sz w:val="24"/>
          <w:szCs w:val="24"/>
        </w:rPr>
        <w:t xml:space="preserve">    </w:t>
      </w:r>
      <w:r>
        <w:rPr>
          <w:w w:val="99"/>
          <w:sz w:val="24"/>
          <w:szCs w:val="24"/>
        </w:rPr>
        <w:t>APPENDIX</w:t>
      </w:r>
      <w:r>
        <w:rPr>
          <w:sz w:val="24"/>
          <w:szCs w:val="24"/>
        </w:rPr>
        <w:t xml:space="preserve"> </w:t>
      </w:r>
      <w:r>
        <w:rPr>
          <w:w w:val="99"/>
          <w:sz w:val="24"/>
          <w:szCs w:val="24"/>
        </w:rPr>
        <w:t>I</w:t>
      </w:r>
      <w:r>
        <w:rPr>
          <w:sz w:val="24"/>
          <w:szCs w:val="24"/>
        </w:rPr>
        <w:t xml:space="preserve"> </w:t>
      </w:r>
      <w:r>
        <w:rPr>
          <w:w w:val="99"/>
          <w:sz w:val="24"/>
          <w:szCs w:val="24"/>
        </w:rPr>
        <w:t>PROJECT</w:t>
      </w:r>
      <w:r>
        <w:rPr>
          <w:sz w:val="24"/>
          <w:szCs w:val="24"/>
        </w:rPr>
        <w:t xml:space="preserve"> </w:t>
      </w:r>
      <w:r w:rsidR="008C4037">
        <w:rPr>
          <w:w w:val="99"/>
          <w:sz w:val="24"/>
          <w:szCs w:val="24"/>
        </w:rPr>
        <w:t>CODE</w:t>
      </w:r>
      <w:r>
        <w:rPr>
          <w:sz w:val="24"/>
          <w:szCs w:val="24"/>
        </w:rPr>
        <w:t xml:space="preserve">                                                                                    </w:t>
      </w:r>
      <w:r w:rsidR="003B4D2C">
        <w:rPr>
          <w:sz w:val="24"/>
          <w:szCs w:val="24"/>
        </w:rPr>
        <w:t xml:space="preserve">   </w:t>
      </w:r>
    </w:p>
    <w:p w14:paraId="7C89ADEF" w14:textId="77777777" w:rsidR="00582A2B" w:rsidRDefault="00582A2B">
      <w:pPr>
        <w:spacing w:line="200" w:lineRule="exact"/>
      </w:pPr>
    </w:p>
    <w:p w14:paraId="48E299D8" w14:textId="77777777" w:rsidR="00582A2B" w:rsidRDefault="00582A2B">
      <w:pPr>
        <w:spacing w:before="3" w:line="200" w:lineRule="exact"/>
      </w:pPr>
    </w:p>
    <w:p w14:paraId="142AE511" w14:textId="77777777" w:rsidR="00582A2B" w:rsidRDefault="008A1145">
      <w:pPr>
        <w:ind w:left="3376" w:right="3376"/>
        <w:jc w:val="center"/>
        <w:rPr>
          <w:sz w:val="29"/>
          <w:szCs w:val="29"/>
        </w:rPr>
      </w:pPr>
      <w:r>
        <w:rPr>
          <w:w w:val="102"/>
          <w:sz w:val="29"/>
          <w:szCs w:val="29"/>
        </w:rPr>
        <w:t>LIST</w:t>
      </w:r>
      <w:r>
        <w:rPr>
          <w:sz w:val="29"/>
          <w:szCs w:val="29"/>
        </w:rPr>
        <w:t xml:space="preserve"> </w:t>
      </w:r>
      <w:r>
        <w:rPr>
          <w:w w:val="102"/>
          <w:sz w:val="29"/>
          <w:szCs w:val="29"/>
        </w:rPr>
        <w:t>OF</w:t>
      </w:r>
      <w:r>
        <w:rPr>
          <w:sz w:val="29"/>
          <w:szCs w:val="29"/>
        </w:rPr>
        <w:t xml:space="preserve"> </w:t>
      </w:r>
      <w:r>
        <w:rPr>
          <w:w w:val="102"/>
          <w:sz w:val="29"/>
          <w:szCs w:val="29"/>
        </w:rPr>
        <w:t>FIGURES</w:t>
      </w:r>
    </w:p>
    <w:p w14:paraId="4CA27479" w14:textId="77777777" w:rsidR="00582A2B" w:rsidRDefault="00582A2B">
      <w:pPr>
        <w:spacing w:line="200" w:lineRule="exact"/>
      </w:pPr>
    </w:p>
    <w:p w14:paraId="0F5B21BF" w14:textId="77777777" w:rsidR="00582A2B" w:rsidRDefault="00582A2B">
      <w:pPr>
        <w:spacing w:before="13" w:line="200" w:lineRule="exact"/>
      </w:pPr>
    </w:p>
    <w:p w14:paraId="362A636B" w14:textId="77777777" w:rsidR="00582A2B" w:rsidRDefault="008A1145">
      <w:pPr>
        <w:ind w:left="117"/>
        <w:rPr>
          <w:sz w:val="29"/>
          <w:szCs w:val="29"/>
        </w:rPr>
      </w:pPr>
      <w:r>
        <w:rPr>
          <w:w w:val="102"/>
          <w:sz w:val="29"/>
          <w:szCs w:val="29"/>
        </w:rPr>
        <w:t>List</w:t>
      </w:r>
      <w:r>
        <w:rPr>
          <w:sz w:val="29"/>
          <w:szCs w:val="29"/>
        </w:rPr>
        <w:t xml:space="preserve"> </w:t>
      </w:r>
      <w:r>
        <w:rPr>
          <w:w w:val="102"/>
          <w:sz w:val="29"/>
          <w:szCs w:val="29"/>
        </w:rPr>
        <w:t>of</w:t>
      </w:r>
      <w:r>
        <w:rPr>
          <w:sz w:val="29"/>
          <w:szCs w:val="29"/>
        </w:rPr>
        <w:t xml:space="preserve"> </w:t>
      </w:r>
      <w:r>
        <w:rPr>
          <w:w w:val="102"/>
          <w:sz w:val="29"/>
          <w:szCs w:val="29"/>
        </w:rPr>
        <w:t>Figures</w:t>
      </w:r>
    </w:p>
    <w:p w14:paraId="1334E135" w14:textId="77777777" w:rsidR="00582A2B" w:rsidRDefault="00582A2B">
      <w:pPr>
        <w:spacing w:before="2" w:line="240" w:lineRule="exact"/>
        <w:rPr>
          <w:sz w:val="24"/>
          <w:szCs w:val="24"/>
        </w:rPr>
      </w:pPr>
    </w:p>
    <w:p w14:paraId="06CF41E0" w14:textId="348BD134" w:rsidR="00BB12D8" w:rsidRPr="00BB12D8" w:rsidRDefault="00EE2937" w:rsidP="00BB12D8">
      <w:pPr>
        <w:pStyle w:val="ListParagraph"/>
        <w:numPr>
          <w:ilvl w:val="0"/>
          <w:numId w:val="10"/>
        </w:numPr>
        <w:rPr>
          <w:sz w:val="24"/>
          <w:szCs w:val="24"/>
        </w:rPr>
      </w:pPr>
      <w:proofErr w:type="gramStart"/>
      <w:r w:rsidRPr="00BB12D8">
        <w:rPr>
          <w:w w:val="99"/>
          <w:sz w:val="24"/>
          <w:szCs w:val="24"/>
        </w:rPr>
        <w:t>Flowchart</w:t>
      </w:r>
      <w:r w:rsidR="008A1145" w:rsidRPr="00BB12D8">
        <w:rPr>
          <w:sz w:val="24"/>
          <w:szCs w:val="24"/>
        </w:rPr>
        <w:t xml:space="preserve"> </w:t>
      </w:r>
      <w:r w:rsidR="008A1145" w:rsidRPr="00BB12D8">
        <w:rPr>
          <w:w w:val="99"/>
          <w:sz w:val="24"/>
          <w:szCs w:val="24"/>
        </w:rPr>
        <w:t>.</w:t>
      </w:r>
      <w:proofErr w:type="gramEnd"/>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008A1145" w:rsidRPr="00BB12D8">
        <w:rPr>
          <w:sz w:val="24"/>
          <w:szCs w:val="24"/>
        </w:rPr>
        <w:t xml:space="preserve">  </w:t>
      </w:r>
      <w:r w:rsidR="008A1145" w:rsidRPr="00BB12D8">
        <w:rPr>
          <w:w w:val="99"/>
          <w:sz w:val="24"/>
          <w:szCs w:val="24"/>
        </w:rPr>
        <w:t>.</w:t>
      </w:r>
      <w:r w:rsidRPr="00BB12D8">
        <w:rPr>
          <w:sz w:val="24"/>
          <w:szCs w:val="24"/>
        </w:rPr>
        <w:t>6</w:t>
      </w:r>
      <w:r w:rsidR="008A1145" w:rsidRPr="00BB12D8">
        <w:rPr>
          <w:sz w:val="24"/>
          <w:szCs w:val="24"/>
        </w:rPr>
        <w:t xml:space="preserve">    </w:t>
      </w:r>
    </w:p>
    <w:p w14:paraId="6EB05FDB" w14:textId="0497C59D" w:rsidR="00582A2B" w:rsidRPr="00BB12D8" w:rsidRDefault="00BB12D8" w:rsidP="00BB12D8">
      <w:pPr>
        <w:pStyle w:val="ListParagraph"/>
        <w:numPr>
          <w:ilvl w:val="0"/>
          <w:numId w:val="10"/>
        </w:numPr>
        <w:rPr>
          <w:sz w:val="24"/>
          <w:szCs w:val="24"/>
        </w:rPr>
        <w:sectPr w:rsidR="00582A2B" w:rsidRPr="00BB12D8">
          <w:pgSz w:w="11920" w:h="16840"/>
          <w:pgMar w:top="1560" w:right="1300" w:bottom="280" w:left="1300" w:header="0" w:footer="489" w:gutter="0"/>
          <w:cols w:space="720"/>
        </w:sectPr>
      </w:pPr>
      <w:r>
        <w:rPr>
          <w:w w:val="99"/>
          <w:sz w:val="24"/>
          <w:szCs w:val="24"/>
        </w:rPr>
        <w:t>Use-</w:t>
      </w:r>
      <w:r>
        <w:rPr>
          <w:sz w:val="24"/>
          <w:szCs w:val="24"/>
        </w:rPr>
        <w:t>case  ……………………………………………………………………………..7</w:t>
      </w:r>
      <w:r w:rsidR="008A1145" w:rsidRPr="00BB12D8">
        <w:rPr>
          <w:sz w:val="24"/>
          <w:szCs w:val="24"/>
        </w:rPr>
        <w:t xml:space="preserve">  </w:t>
      </w:r>
    </w:p>
    <w:p w14:paraId="69970E11" w14:textId="77777777" w:rsidR="003E674C" w:rsidRDefault="003E674C">
      <w:pPr>
        <w:spacing w:before="61"/>
        <w:ind w:left="117" w:right="7158"/>
        <w:jc w:val="both"/>
        <w:rPr>
          <w:w w:val="102"/>
          <w:sz w:val="29"/>
          <w:szCs w:val="29"/>
        </w:rPr>
      </w:pPr>
    </w:p>
    <w:p w14:paraId="630382C2" w14:textId="77777777" w:rsidR="003E674C" w:rsidRDefault="003E674C">
      <w:pPr>
        <w:spacing w:before="61"/>
        <w:ind w:left="117" w:right="7158"/>
        <w:jc w:val="both"/>
        <w:rPr>
          <w:w w:val="102"/>
          <w:sz w:val="29"/>
          <w:szCs w:val="29"/>
        </w:rPr>
      </w:pPr>
    </w:p>
    <w:p w14:paraId="7F5A37D6" w14:textId="77777777" w:rsidR="00582A2B" w:rsidRDefault="008A1145">
      <w:pPr>
        <w:spacing w:before="61"/>
        <w:ind w:left="117" w:right="7158"/>
        <w:jc w:val="both"/>
        <w:rPr>
          <w:sz w:val="29"/>
          <w:szCs w:val="29"/>
        </w:rPr>
      </w:pPr>
      <w:r>
        <w:rPr>
          <w:w w:val="102"/>
          <w:sz w:val="29"/>
          <w:szCs w:val="29"/>
        </w:rPr>
        <w:t>1</w:t>
      </w:r>
      <w:r>
        <w:rPr>
          <w:sz w:val="29"/>
          <w:szCs w:val="29"/>
        </w:rPr>
        <w:t xml:space="preserve">    </w:t>
      </w:r>
      <w:r>
        <w:rPr>
          <w:w w:val="102"/>
          <w:sz w:val="29"/>
          <w:szCs w:val="29"/>
        </w:rPr>
        <w:t>Introduction</w:t>
      </w:r>
    </w:p>
    <w:p w14:paraId="431D0082" w14:textId="77777777" w:rsidR="00582A2B" w:rsidRDefault="00582A2B">
      <w:pPr>
        <w:spacing w:before="2" w:line="240" w:lineRule="exact"/>
        <w:rPr>
          <w:sz w:val="24"/>
          <w:szCs w:val="24"/>
        </w:rPr>
      </w:pPr>
    </w:p>
    <w:p w14:paraId="4AA94721" w14:textId="25EFC3F3" w:rsidR="00582A2B" w:rsidRDefault="00D913A4">
      <w:pPr>
        <w:spacing w:line="242" w:lineRule="auto"/>
        <w:ind w:left="117" w:right="76"/>
        <w:jc w:val="both"/>
        <w:rPr>
          <w:sz w:val="24"/>
          <w:szCs w:val="24"/>
        </w:rPr>
      </w:pPr>
      <w:r w:rsidRPr="00D913A4">
        <w:rPr>
          <w:sz w:val="24"/>
          <w:szCs w:val="24"/>
        </w:rPr>
        <w:t xml:space="preserve">In today’s world everybody wants their data safe and data leaks are </w:t>
      </w:r>
      <w:proofErr w:type="gramStart"/>
      <w:r w:rsidRPr="00D913A4">
        <w:rPr>
          <w:sz w:val="24"/>
          <w:szCs w:val="24"/>
        </w:rPr>
        <w:t>becoming  more</w:t>
      </w:r>
      <w:proofErr w:type="gramEnd"/>
      <w:r w:rsidRPr="00D913A4">
        <w:rPr>
          <w:sz w:val="24"/>
          <w:szCs w:val="24"/>
        </w:rPr>
        <w:t xml:space="preserve"> and more  harmful everyday with all of our important and personal information stored electronically. So, everybody wants there data safe and various techniques were developed for keeping data safe from hackers who intercept the messages and claim the user’s personal data. Thus encryption, decryption ,cryptography </w:t>
      </w:r>
      <w:proofErr w:type="spellStart"/>
      <w:r w:rsidRPr="00D913A4">
        <w:rPr>
          <w:sz w:val="24"/>
          <w:szCs w:val="24"/>
        </w:rPr>
        <w:t>etc</w:t>
      </w:r>
      <w:proofErr w:type="spellEnd"/>
      <w:r w:rsidRPr="00D913A4">
        <w:rPr>
          <w:sz w:val="24"/>
          <w:szCs w:val="24"/>
        </w:rPr>
        <w:t xml:space="preserve"> came into the picture and ever since then new techniques have been developing to protect data from being stolen .We will be showcasing two of these techniques. These techniques are used throughout the world to keep our data safe and create security for the user .Info validation using hashing salting and encryption advancement using java .Salting and hashing are utilized for secret phrase assurance and cryptograph</w:t>
      </w:r>
      <w:r w:rsidR="00BC1477">
        <w:rPr>
          <w:sz w:val="24"/>
          <w:szCs w:val="24"/>
        </w:rPr>
        <w:t>y.</w:t>
      </w:r>
    </w:p>
    <w:p w14:paraId="5B1A96E7" w14:textId="77777777" w:rsidR="00582A2B" w:rsidRDefault="00582A2B">
      <w:pPr>
        <w:spacing w:line="200" w:lineRule="exact"/>
      </w:pPr>
    </w:p>
    <w:p w14:paraId="261BF48F" w14:textId="77777777" w:rsidR="00582A2B" w:rsidRDefault="00582A2B">
      <w:pPr>
        <w:spacing w:before="19" w:line="200" w:lineRule="exact"/>
      </w:pPr>
    </w:p>
    <w:p w14:paraId="50BECDD4" w14:textId="77777777" w:rsidR="00B711C3" w:rsidRDefault="00B711C3">
      <w:pPr>
        <w:ind w:left="117" w:right="7470"/>
        <w:jc w:val="both"/>
        <w:rPr>
          <w:w w:val="102"/>
          <w:sz w:val="29"/>
          <w:szCs w:val="29"/>
        </w:rPr>
      </w:pPr>
    </w:p>
    <w:p w14:paraId="531E1A47" w14:textId="77777777" w:rsidR="00B711C3" w:rsidRDefault="00B711C3">
      <w:pPr>
        <w:ind w:left="117" w:right="7470"/>
        <w:jc w:val="both"/>
        <w:rPr>
          <w:w w:val="102"/>
          <w:sz w:val="29"/>
          <w:szCs w:val="29"/>
        </w:rPr>
      </w:pPr>
    </w:p>
    <w:p w14:paraId="51C7E33F" w14:textId="77777777" w:rsidR="00B711C3" w:rsidRDefault="00B711C3">
      <w:pPr>
        <w:ind w:left="117" w:right="7470"/>
        <w:jc w:val="both"/>
        <w:rPr>
          <w:w w:val="102"/>
          <w:sz w:val="29"/>
          <w:szCs w:val="29"/>
        </w:rPr>
      </w:pPr>
    </w:p>
    <w:p w14:paraId="3A1F5F1F" w14:textId="4D1898A4" w:rsidR="00D913A4" w:rsidRDefault="008A1145" w:rsidP="005D478F">
      <w:pPr>
        <w:ind w:left="117" w:right="7470"/>
        <w:jc w:val="both"/>
        <w:rPr>
          <w:b/>
          <w:w w:val="102"/>
          <w:sz w:val="29"/>
          <w:szCs w:val="29"/>
        </w:rPr>
      </w:pPr>
      <w:r>
        <w:rPr>
          <w:w w:val="102"/>
          <w:sz w:val="29"/>
          <w:szCs w:val="29"/>
        </w:rPr>
        <w:t>2</w:t>
      </w:r>
      <w:r w:rsidR="003E674C">
        <w:rPr>
          <w:sz w:val="29"/>
          <w:szCs w:val="29"/>
        </w:rPr>
        <w:t xml:space="preserve">   </w:t>
      </w:r>
      <w:r w:rsidRPr="003E674C">
        <w:rPr>
          <w:b/>
          <w:w w:val="102"/>
          <w:sz w:val="29"/>
          <w:szCs w:val="29"/>
        </w:rPr>
        <w:t>Objective</w:t>
      </w:r>
      <w:bookmarkStart w:id="0" w:name="_Hlk1023434"/>
    </w:p>
    <w:p w14:paraId="206D5465" w14:textId="77777777" w:rsidR="003E674C" w:rsidRPr="003E674C" w:rsidRDefault="003E674C" w:rsidP="00BC1477">
      <w:pPr>
        <w:ind w:left="117" w:right="7470"/>
        <w:rPr>
          <w:b/>
          <w:sz w:val="29"/>
          <w:szCs w:val="29"/>
        </w:rPr>
      </w:pPr>
    </w:p>
    <w:p w14:paraId="2BEFA308" w14:textId="71E94374" w:rsidR="005D478F" w:rsidRDefault="003B4D2C" w:rsidP="00BC1477">
      <w:pPr>
        <w:tabs>
          <w:tab w:val="left" w:pos="2700"/>
        </w:tabs>
        <w:jc w:val="both"/>
        <w:rPr>
          <w:sz w:val="24"/>
          <w:szCs w:val="24"/>
        </w:rPr>
      </w:pPr>
      <w:r>
        <w:rPr>
          <w:sz w:val="24"/>
          <w:szCs w:val="24"/>
        </w:rPr>
        <w:t xml:space="preserve"> </w:t>
      </w:r>
      <w:r w:rsidR="005D478F">
        <w:rPr>
          <w:sz w:val="24"/>
          <w:szCs w:val="24"/>
        </w:rPr>
        <w:t xml:space="preserve"> </w:t>
      </w:r>
      <w:r w:rsidR="003E674C">
        <w:rPr>
          <w:sz w:val="24"/>
          <w:szCs w:val="24"/>
        </w:rPr>
        <w:t xml:space="preserve"> </w:t>
      </w:r>
      <w:r w:rsidR="00D913A4" w:rsidRPr="00D913A4">
        <w:rPr>
          <w:sz w:val="24"/>
          <w:szCs w:val="24"/>
        </w:rPr>
        <w:t>Encrypting and Decrypting messages (cryptography) using salting and hashing.</w:t>
      </w:r>
    </w:p>
    <w:p w14:paraId="6091022D" w14:textId="420748C8" w:rsidR="00D913A4" w:rsidRPr="00D913A4" w:rsidRDefault="005D478F" w:rsidP="00BC1477">
      <w:pPr>
        <w:tabs>
          <w:tab w:val="left" w:pos="2700"/>
        </w:tabs>
        <w:jc w:val="both"/>
        <w:rPr>
          <w:sz w:val="24"/>
          <w:szCs w:val="24"/>
        </w:rPr>
      </w:pPr>
      <w:r>
        <w:rPr>
          <w:sz w:val="24"/>
          <w:szCs w:val="24"/>
        </w:rPr>
        <w:t xml:space="preserve">  </w:t>
      </w:r>
      <w:r w:rsidR="003E674C">
        <w:rPr>
          <w:sz w:val="24"/>
          <w:szCs w:val="24"/>
        </w:rPr>
        <w:t xml:space="preserve"> </w:t>
      </w:r>
      <w:r>
        <w:rPr>
          <w:sz w:val="24"/>
          <w:szCs w:val="24"/>
        </w:rPr>
        <w:t>Creating a UI for user’s input and output</w:t>
      </w:r>
      <w:r w:rsidR="00D913A4" w:rsidRPr="00D913A4">
        <w:rPr>
          <w:sz w:val="24"/>
          <w:szCs w:val="24"/>
        </w:rPr>
        <w:t xml:space="preserve"> </w:t>
      </w:r>
    </w:p>
    <w:p w14:paraId="360D50FD" w14:textId="42A11A84" w:rsidR="00D913A4" w:rsidRDefault="003B4D2C" w:rsidP="00BC1477">
      <w:pPr>
        <w:tabs>
          <w:tab w:val="left" w:pos="2700"/>
        </w:tabs>
        <w:jc w:val="both"/>
        <w:rPr>
          <w:sz w:val="24"/>
          <w:szCs w:val="24"/>
        </w:rPr>
      </w:pPr>
      <w:r>
        <w:rPr>
          <w:sz w:val="24"/>
          <w:szCs w:val="24"/>
        </w:rPr>
        <w:t xml:space="preserve"> </w:t>
      </w:r>
      <w:r w:rsidR="005D478F">
        <w:rPr>
          <w:sz w:val="24"/>
          <w:szCs w:val="24"/>
        </w:rPr>
        <w:t xml:space="preserve"> </w:t>
      </w:r>
      <w:r w:rsidR="003E674C">
        <w:rPr>
          <w:sz w:val="24"/>
          <w:szCs w:val="24"/>
        </w:rPr>
        <w:t xml:space="preserve"> </w:t>
      </w:r>
      <w:r w:rsidR="00D913A4" w:rsidRPr="00D913A4">
        <w:rPr>
          <w:sz w:val="24"/>
          <w:szCs w:val="24"/>
        </w:rPr>
        <w:t>Input will automatically get validated without any manual work</w:t>
      </w:r>
      <w:bookmarkEnd w:id="0"/>
      <w:r w:rsidR="00D913A4" w:rsidRPr="00D913A4">
        <w:rPr>
          <w:sz w:val="24"/>
          <w:szCs w:val="24"/>
        </w:rPr>
        <w:t xml:space="preserve">. </w:t>
      </w:r>
    </w:p>
    <w:p w14:paraId="141DE12D" w14:textId="77777777" w:rsidR="003E674C" w:rsidRDefault="003E674C" w:rsidP="00BC1477">
      <w:pPr>
        <w:tabs>
          <w:tab w:val="left" w:pos="2700"/>
        </w:tabs>
        <w:jc w:val="both"/>
        <w:rPr>
          <w:sz w:val="24"/>
          <w:szCs w:val="24"/>
        </w:rPr>
      </w:pPr>
    </w:p>
    <w:p w14:paraId="39BF5501" w14:textId="43A4B2D4" w:rsidR="003E674C" w:rsidRDefault="003E674C" w:rsidP="00BC1477">
      <w:pPr>
        <w:tabs>
          <w:tab w:val="left" w:pos="2700"/>
        </w:tabs>
        <w:jc w:val="both"/>
        <w:rPr>
          <w:b/>
          <w:sz w:val="24"/>
          <w:szCs w:val="24"/>
        </w:rPr>
      </w:pPr>
      <w:r>
        <w:rPr>
          <w:b/>
          <w:sz w:val="24"/>
          <w:szCs w:val="24"/>
        </w:rPr>
        <w:t xml:space="preserve">     </w:t>
      </w:r>
      <w:r w:rsidR="00D913A4" w:rsidRPr="00D913A4">
        <w:rPr>
          <w:b/>
          <w:sz w:val="24"/>
          <w:szCs w:val="24"/>
        </w:rPr>
        <w:t>Sub-objectives:-</w:t>
      </w:r>
    </w:p>
    <w:p w14:paraId="1D9A6FDE" w14:textId="153B376D" w:rsidR="005D478F" w:rsidRPr="003E674C" w:rsidRDefault="003E674C" w:rsidP="00BC1477">
      <w:pPr>
        <w:tabs>
          <w:tab w:val="left" w:pos="2700"/>
        </w:tabs>
        <w:jc w:val="both"/>
        <w:rPr>
          <w:b/>
          <w:sz w:val="24"/>
          <w:szCs w:val="24"/>
        </w:rPr>
      </w:pPr>
      <w:r>
        <w:rPr>
          <w:sz w:val="24"/>
          <w:szCs w:val="24"/>
        </w:rPr>
        <w:t xml:space="preserve">  </w:t>
      </w:r>
      <w:r w:rsidR="005D478F" w:rsidRPr="00D913A4">
        <w:rPr>
          <w:sz w:val="24"/>
          <w:szCs w:val="24"/>
        </w:rPr>
        <w:t>Encrypt the messages using salt</w:t>
      </w:r>
    </w:p>
    <w:p w14:paraId="61670392" w14:textId="1BC9FEAE" w:rsidR="005D478F" w:rsidRDefault="003E674C" w:rsidP="00BC1477">
      <w:pPr>
        <w:tabs>
          <w:tab w:val="left" w:pos="2700"/>
        </w:tabs>
        <w:jc w:val="both"/>
        <w:rPr>
          <w:sz w:val="24"/>
          <w:szCs w:val="24"/>
        </w:rPr>
      </w:pPr>
      <w:r>
        <w:rPr>
          <w:sz w:val="24"/>
          <w:szCs w:val="24"/>
        </w:rPr>
        <w:t xml:space="preserve">  </w:t>
      </w:r>
      <w:r w:rsidR="005D478F">
        <w:rPr>
          <w:sz w:val="24"/>
          <w:szCs w:val="24"/>
        </w:rPr>
        <w:t>Decrypt the encrypted code</w:t>
      </w:r>
    </w:p>
    <w:p w14:paraId="1B2CF40F" w14:textId="76041233" w:rsidR="005D478F" w:rsidRDefault="003E674C" w:rsidP="00BC1477">
      <w:pPr>
        <w:tabs>
          <w:tab w:val="left" w:pos="2700"/>
        </w:tabs>
        <w:jc w:val="both"/>
        <w:rPr>
          <w:b/>
          <w:sz w:val="24"/>
          <w:szCs w:val="24"/>
        </w:rPr>
      </w:pPr>
      <w:r>
        <w:rPr>
          <w:sz w:val="24"/>
          <w:szCs w:val="24"/>
        </w:rPr>
        <w:t xml:space="preserve"> </w:t>
      </w:r>
      <w:r w:rsidR="005D478F">
        <w:rPr>
          <w:sz w:val="24"/>
          <w:szCs w:val="24"/>
        </w:rPr>
        <w:t>To make it user friendly</w:t>
      </w:r>
    </w:p>
    <w:p w14:paraId="7960E64F" w14:textId="01671BBF" w:rsidR="00D913A4" w:rsidRPr="005D478F" w:rsidRDefault="003E674C" w:rsidP="00BC1477">
      <w:pPr>
        <w:tabs>
          <w:tab w:val="left" w:pos="2700"/>
        </w:tabs>
        <w:jc w:val="both"/>
        <w:rPr>
          <w:b/>
          <w:sz w:val="24"/>
          <w:szCs w:val="24"/>
        </w:rPr>
      </w:pPr>
      <w:r>
        <w:rPr>
          <w:sz w:val="24"/>
          <w:szCs w:val="24"/>
        </w:rPr>
        <w:t xml:space="preserve"> </w:t>
      </w:r>
      <w:r w:rsidR="00D913A4" w:rsidRPr="00D913A4">
        <w:rPr>
          <w:sz w:val="24"/>
          <w:szCs w:val="24"/>
        </w:rPr>
        <w:t xml:space="preserve">Validating the user Input </w:t>
      </w:r>
    </w:p>
    <w:p w14:paraId="1570534C" w14:textId="6BA00C48" w:rsidR="00D913A4" w:rsidRPr="00D913A4" w:rsidRDefault="003E674C" w:rsidP="00BC1477">
      <w:pPr>
        <w:tabs>
          <w:tab w:val="left" w:pos="2700"/>
        </w:tabs>
        <w:jc w:val="both"/>
        <w:rPr>
          <w:sz w:val="24"/>
          <w:szCs w:val="24"/>
        </w:rPr>
      </w:pPr>
      <w:r>
        <w:rPr>
          <w:sz w:val="24"/>
          <w:szCs w:val="24"/>
        </w:rPr>
        <w:t xml:space="preserve"> </w:t>
      </w:r>
      <w:r w:rsidR="005D478F" w:rsidRPr="00D913A4">
        <w:rPr>
          <w:sz w:val="24"/>
          <w:szCs w:val="24"/>
        </w:rPr>
        <w:t>Providing high security level</w:t>
      </w:r>
    </w:p>
    <w:p w14:paraId="113841FC" w14:textId="4B74CAAF" w:rsidR="00D913A4" w:rsidRPr="00D913A4" w:rsidRDefault="003B4D2C" w:rsidP="00BC1477">
      <w:pPr>
        <w:tabs>
          <w:tab w:val="left" w:pos="2700"/>
        </w:tabs>
        <w:jc w:val="both"/>
        <w:rPr>
          <w:sz w:val="24"/>
          <w:szCs w:val="24"/>
        </w:rPr>
      </w:pPr>
      <w:r>
        <w:rPr>
          <w:sz w:val="24"/>
          <w:szCs w:val="24"/>
        </w:rPr>
        <w:t xml:space="preserve"> </w:t>
      </w:r>
    </w:p>
    <w:p w14:paraId="36481CF1" w14:textId="4282C3DA" w:rsidR="00D913A4" w:rsidRDefault="003B4D2C" w:rsidP="00BC1477">
      <w:pPr>
        <w:tabs>
          <w:tab w:val="left" w:pos="2700"/>
        </w:tabs>
        <w:jc w:val="both"/>
        <w:rPr>
          <w:sz w:val="24"/>
          <w:szCs w:val="24"/>
        </w:rPr>
      </w:pPr>
      <w:r>
        <w:rPr>
          <w:sz w:val="24"/>
          <w:szCs w:val="24"/>
        </w:rPr>
        <w:t xml:space="preserve"> </w:t>
      </w:r>
      <w:r w:rsidR="003E674C">
        <w:rPr>
          <w:sz w:val="24"/>
          <w:szCs w:val="24"/>
        </w:rPr>
        <w:t xml:space="preserve">3   </w:t>
      </w:r>
      <w:r w:rsidR="003E674C" w:rsidRPr="003E674C">
        <w:rPr>
          <w:b/>
          <w:sz w:val="24"/>
          <w:szCs w:val="24"/>
        </w:rPr>
        <w:t>DESIGN</w:t>
      </w:r>
    </w:p>
    <w:p w14:paraId="2ABD7D75" w14:textId="77777777" w:rsidR="003E674C" w:rsidRPr="00BC1477" w:rsidRDefault="003E674C" w:rsidP="00BC1477">
      <w:pPr>
        <w:spacing w:before="3" w:line="242" w:lineRule="auto"/>
        <w:ind w:right="76" w:firstLine="117"/>
        <w:jc w:val="both"/>
        <w:rPr>
          <w:w w:val="99"/>
          <w:sz w:val="24"/>
          <w:szCs w:val="24"/>
        </w:rPr>
      </w:pPr>
      <w:bookmarkStart w:id="1" w:name="_Hlk4566723"/>
      <w:r w:rsidRPr="00BC1477">
        <w:rPr>
          <w:w w:val="99"/>
          <w:sz w:val="24"/>
          <w:szCs w:val="24"/>
        </w:rPr>
        <w:t>The</w:t>
      </w:r>
      <w:r w:rsidRPr="00BC1477">
        <w:rPr>
          <w:sz w:val="24"/>
          <w:szCs w:val="24"/>
        </w:rPr>
        <w:t xml:space="preserve"> </w:t>
      </w:r>
      <w:r w:rsidRPr="00BC1477">
        <w:rPr>
          <w:w w:val="99"/>
          <w:sz w:val="24"/>
          <w:szCs w:val="24"/>
        </w:rPr>
        <w:t>code is</w:t>
      </w:r>
      <w:r w:rsidRPr="00BC1477">
        <w:rPr>
          <w:sz w:val="24"/>
          <w:szCs w:val="24"/>
        </w:rPr>
        <w:t xml:space="preserve"> </w:t>
      </w:r>
      <w:r w:rsidRPr="00BC1477">
        <w:rPr>
          <w:w w:val="99"/>
          <w:sz w:val="24"/>
          <w:szCs w:val="24"/>
        </w:rPr>
        <w:t>programmed</w:t>
      </w:r>
      <w:r w:rsidRPr="00BC1477">
        <w:rPr>
          <w:sz w:val="24"/>
          <w:szCs w:val="24"/>
        </w:rPr>
        <w:t xml:space="preserve"> in </w:t>
      </w:r>
      <w:r w:rsidRPr="00BC1477">
        <w:rPr>
          <w:w w:val="99"/>
          <w:sz w:val="24"/>
          <w:szCs w:val="24"/>
        </w:rPr>
        <w:t>such</w:t>
      </w:r>
      <w:r w:rsidRPr="00BC1477">
        <w:rPr>
          <w:sz w:val="24"/>
          <w:szCs w:val="24"/>
        </w:rPr>
        <w:t xml:space="preserve"> </w:t>
      </w:r>
      <w:r w:rsidRPr="00BC1477">
        <w:rPr>
          <w:w w:val="99"/>
          <w:sz w:val="24"/>
          <w:szCs w:val="24"/>
        </w:rPr>
        <w:t>a way that it can</w:t>
      </w:r>
      <w:r w:rsidRPr="00BC1477">
        <w:rPr>
          <w:sz w:val="24"/>
          <w:szCs w:val="24"/>
        </w:rPr>
        <w:t xml:space="preserve"> </w:t>
      </w:r>
      <w:r w:rsidRPr="00BC1477">
        <w:rPr>
          <w:w w:val="99"/>
          <w:sz w:val="24"/>
          <w:szCs w:val="24"/>
        </w:rPr>
        <w:t>detect</w:t>
      </w:r>
      <w:r w:rsidRPr="00BC1477">
        <w:rPr>
          <w:sz w:val="24"/>
          <w:szCs w:val="24"/>
        </w:rPr>
        <w:t xml:space="preserve"> </w:t>
      </w:r>
      <w:r w:rsidRPr="00BC1477">
        <w:rPr>
          <w:w w:val="99"/>
          <w:sz w:val="24"/>
          <w:szCs w:val="24"/>
        </w:rPr>
        <w:t xml:space="preserve">errors </w:t>
      </w:r>
      <w:proofErr w:type="gramStart"/>
      <w:r w:rsidRPr="00BC1477">
        <w:rPr>
          <w:w w:val="99"/>
          <w:sz w:val="24"/>
          <w:szCs w:val="24"/>
        </w:rPr>
        <w:t>and  encrypt</w:t>
      </w:r>
      <w:proofErr w:type="gramEnd"/>
      <w:r w:rsidRPr="00BC1477">
        <w:rPr>
          <w:w w:val="99"/>
          <w:sz w:val="24"/>
          <w:szCs w:val="24"/>
        </w:rPr>
        <w:t xml:space="preserve"> or decrypt data for safety reasons. We will be designing user interface for input and output.</w:t>
      </w:r>
      <w:r w:rsidRPr="00BC1477">
        <w:rPr>
          <w:sz w:val="24"/>
          <w:szCs w:val="24"/>
        </w:rPr>
        <w:t xml:space="preserve"> </w:t>
      </w:r>
      <w:r w:rsidRPr="00BC1477">
        <w:rPr>
          <w:w w:val="99"/>
          <w:sz w:val="24"/>
          <w:szCs w:val="24"/>
        </w:rPr>
        <w:t>AES</w:t>
      </w:r>
      <w:r w:rsidRPr="00BC1477">
        <w:rPr>
          <w:sz w:val="24"/>
          <w:szCs w:val="24"/>
        </w:rPr>
        <w:t xml:space="preserve"> </w:t>
      </w:r>
      <w:r w:rsidRPr="00BC1477">
        <w:rPr>
          <w:w w:val="99"/>
          <w:sz w:val="24"/>
          <w:szCs w:val="24"/>
        </w:rPr>
        <w:t>is</w:t>
      </w:r>
      <w:r w:rsidRPr="00BC1477">
        <w:rPr>
          <w:sz w:val="24"/>
          <w:szCs w:val="24"/>
        </w:rPr>
        <w:t xml:space="preserve"> </w:t>
      </w:r>
      <w:r w:rsidRPr="00BC1477">
        <w:rPr>
          <w:w w:val="99"/>
          <w:sz w:val="24"/>
          <w:szCs w:val="24"/>
        </w:rPr>
        <w:t>one</w:t>
      </w:r>
      <w:r w:rsidRPr="00BC1477">
        <w:rPr>
          <w:sz w:val="24"/>
          <w:szCs w:val="24"/>
        </w:rPr>
        <w:t xml:space="preserve"> </w:t>
      </w:r>
      <w:r w:rsidRPr="00BC1477">
        <w:rPr>
          <w:w w:val="99"/>
          <w:sz w:val="24"/>
          <w:szCs w:val="24"/>
        </w:rPr>
        <w:t>of</w:t>
      </w:r>
      <w:r w:rsidRPr="00BC1477">
        <w:rPr>
          <w:sz w:val="24"/>
          <w:szCs w:val="24"/>
        </w:rPr>
        <w:t xml:space="preserve"> </w:t>
      </w:r>
      <w:r w:rsidRPr="00BC1477">
        <w:rPr>
          <w:w w:val="99"/>
          <w:sz w:val="24"/>
          <w:szCs w:val="24"/>
        </w:rPr>
        <w:t>the</w:t>
      </w:r>
      <w:r w:rsidRPr="00BC1477">
        <w:rPr>
          <w:sz w:val="24"/>
          <w:szCs w:val="24"/>
        </w:rPr>
        <w:t xml:space="preserve"> </w:t>
      </w:r>
      <w:r w:rsidRPr="00BC1477">
        <w:rPr>
          <w:w w:val="99"/>
          <w:sz w:val="24"/>
          <w:szCs w:val="24"/>
        </w:rPr>
        <w:t>best</w:t>
      </w:r>
      <w:r w:rsidRPr="00BC1477">
        <w:rPr>
          <w:sz w:val="24"/>
          <w:szCs w:val="24"/>
        </w:rPr>
        <w:t xml:space="preserve"> </w:t>
      </w:r>
      <w:r w:rsidRPr="00BC1477">
        <w:rPr>
          <w:w w:val="99"/>
          <w:sz w:val="24"/>
          <w:szCs w:val="24"/>
        </w:rPr>
        <w:t>techniques</w:t>
      </w:r>
      <w:r w:rsidRPr="00BC1477">
        <w:rPr>
          <w:sz w:val="24"/>
          <w:szCs w:val="24"/>
        </w:rPr>
        <w:t xml:space="preserve"> </w:t>
      </w:r>
      <w:r w:rsidRPr="00BC1477">
        <w:rPr>
          <w:w w:val="99"/>
          <w:sz w:val="24"/>
          <w:szCs w:val="24"/>
        </w:rPr>
        <w:t>for</w:t>
      </w:r>
      <w:r w:rsidRPr="00BC1477">
        <w:rPr>
          <w:sz w:val="24"/>
          <w:szCs w:val="24"/>
        </w:rPr>
        <w:t xml:space="preserve"> </w:t>
      </w:r>
      <w:r w:rsidRPr="00BC1477">
        <w:rPr>
          <w:w w:val="99"/>
          <w:sz w:val="24"/>
          <w:szCs w:val="24"/>
        </w:rPr>
        <w:t>encrypting the</w:t>
      </w:r>
      <w:r w:rsidRPr="00BC1477">
        <w:rPr>
          <w:sz w:val="24"/>
          <w:szCs w:val="24"/>
        </w:rPr>
        <w:t xml:space="preserve"> </w:t>
      </w:r>
      <w:r w:rsidRPr="00BC1477">
        <w:rPr>
          <w:w w:val="99"/>
          <w:sz w:val="24"/>
          <w:szCs w:val="24"/>
        </w:rPr>
        <w:t>messages</w:t>
      </w:r>
      <w:r w:rsidRPr="00BC1477">
        <w:rPr>
          <w:sz w:val="24"/>
          <w:szCs w:val="24"/>
        </w:rPr>
        <w:t xml:space="preserve"> </w:t>
      </w:r>
      <w:r w:rsidRPr="00BC1477">
        <w:rPr>
          <w:w w:val="99"/>
          <w:sz w:val="24"/>
          <w:szCs w:val="24"/>
        </w:rPr>
        <w:t>and</w:t>
      </w:r>
      <w:r w:rsidRPr="00BC1477">
        <w:rPr>
          <w:sz w:val="24"/>
          <w:szCs w:val="24"/>
        </w:rPr>
        <w:t xml:space="preserve"> </w:t>
      </w:r>
      <w:r w:rsidRPr="00BC1477">
        <w:rPr>
          <w:w w:val="99"/>
          <w:sz w:val="24"/>
          <w:szCs w:val="24"/>
        </w:rPr>
        <w:t>keeping</w:t>
      </w:r>
      <w:r w:rsidRPr="00BC1477">
        <w:rPr>
          <w:sz w:val="24"/>
          <w:szCs w:val="24"/>
        </w:rPr>
        <w:t xml:space="preserve"> </w:t>
      </w:r>
      <w:r w:rsidRPr="00BC1477">
        <w:rPr>
          <w:w w:val="99"/>
          <w:sz w:val="24"/>
          <w:szCs w:val="24"/>
        </w:rPr>
        <w:t>it</w:t>
      </w:r>
      <w:r w:rsidRPr="00BC1477">
        <w:rPr>
          <w:sz w:val="24"/>
          <w:szCs w:val="24"/>
        </w:rPr>
        <w:t xml:space="preserve"> </w:t>
      </w:r>
      <w:r w:rsidRPr="00BC1477">
        <w:rPr>
          <w:w w:val="99"/>
          <w:sz w:val="24"/>
          <w:szCs w:val="24"/>
        </w:rPr>
        <w:t>secure</w:t>
      </w:r>
      <w:bookmarkEnd w:id="1"/>
      <w:r w:rsidRPr="00BC1477">
        <w:rPr>
          <w:w w:val="99"/>
          <w:sz w:val="24"/>
          <w:szCs w:val="24"/>
        </w:rPr>
        <w:t xml:space="preserve">. </w:t>
      </w:r>
      <w:proofErr w:type="gramStart"/>
      <w:r w:rsidRPr="00BC1477">
        <w:rPr>
          <w:w w:val="99"/>
          <w:sz w:val="24"/>
          <w:szCs w:val="24"/>
        </w:rPr>
        <w:t>where</w:t>
      </w:r>
      <w:proofErr w:type="gramEnd"/>
      <w:r w:rsidRPr="00BC1477">
        <w:rPr>
          <w:sz w:val="24"/>
          <w:szCs w:val="24"/>
        </w:rPr>
        <w:t xml:space="preserve"> Salting and hashing are utilized for secret phrase assurance and cryptograph Advanced Encryption Standard (AES) algorithm not only for security but also for great speed. Both hardware and software implementation are faster still.  It can be implemented on various platforms </w:t>
      </w:r>
      <w:proofErr w:type="gramStart"/>
      <w:r w:rsidRPr="00BC1477">
        <w:rPr>
          <w:sz w:val="24"/>
          <w:szCs w:val="24"/>
        </w:rPr>
        <w:t>specially</w:t>
      </w:r>
      <w:proofErr w:type="gramEnd"/>
      <w:r w:rsidRPr="00BC1477">
        <w:rPr>
          <w:sz w:val="24"/>
          <w:szCs w:val="24"/>
        </w:rPr>
        <w:t xml:space="preserve"> in small devices. It is carefully tested for many security applications.</w:t>
      </w:r>
    </w:p>
    <w:p w14:paraId="7F4F92BE" w14:textId="77777777" w:rsidR="003E674C" w:rsidRDefault="003E674C" w:rsidP="00D913A4">
      <w:pPr>
        <w:tabs>
          <w:tab w:val="left" w:pos="2700"/>
        </w:tabs>
        <w:jc w:val="both"/>
        <w:rPr>
          <w:sz w:val="24"/>
          <w:szCs w:val="24"/>
        </w:rPr>
      </w:pPr>
    </w:p>
    <w:p w14:paraId="47F5BD2D" w14:textId="77777777" w:rsidR="00BC1477" w:rsidRDefault="00BC1477" w:rsidP="00D913A4">
      <w:pPr>
        <w:tabs>
          <w:tab w:val="left" w:pos="2700"/>
        </w:tabs>
        <w:jc w:val="both"/>
        <w:rPr>
          <w:sz w:val="24"/>
          <w:szCs w:val="24"/>
        </w:rPr>
      </w:pPr>
    </w:p>
    <w:p w14:paraId="39674B01" w14:textId="77777777" w:rsidR="00BC1477" w:rsidRDefault="00BC1477" w:rsidP="00D913A4">
      <w:pPr>
        <w:tabs>
          <w:tab w:val="left" w:pos="2700"/>
        </w:tabs>
        <w:jc w:val="both"/>
        <w:rPr>
          <w:sz w:val="24"/>
          <w:szCs w:val="24"/>
        </w:rPr>
      </w:pPr>
    </w:p>
    <w:p w14:paraId="4AB52F2B" w14:textId="77777777" w:rsidR="00BC1477" w:rsidRPr="00BC1477" w:rsidRDefault="00BC1477" w:rsidP="00D913A4">
      <w:pPr>
        <w:tabs>
          <w:tab w:val="left" w:pos="2700"/>
        </w:tabs>
        <w:jc w:val="both"/>
        <w:rPr>
          <w:sz w:val="24"/>
          <w:szCs w:val="24"/>
        </w:rPr>
      </w:pPr>
    </w:p>
    <w:p w14:paraId="078B0C77" w14:textId="3DDD4AA2" w:rsidR="00D913A4" w:rsidRPr="00BC1477" w:rsidRDefault="003B4D2C" w:rsidP="00D913A4">
      <w:pPr>
        <w:tabs>
          <w:tab w:val="left" w:pos="2700"/>
        </w:tabs>
        <w:jc w:val="both"/>
      </w:pPr>
      <w:r w:rsidRPr="00BC1477">
        <w:rPr>
          <w:sz w:val="24"/>
          <w:szCs w:val="24"/>
        </w:rPr>
        <w:t xml:space="preserve"> </w:t>
      </w:r>
    </w:p>
    <w:p w14:paraId="7330C31A" w14:textId="77777777" w:rsidR="00582A2B" w:rsidRDefault="00582A2B">
      <w:pPr>
        <w:spacing w:before="19" w:line="200" w:lineRule="exact"/>
      </w:pPr>
    </w:p>
    <w:p w14:paraId="135AE4B5" w14:textId="77777777" w:rsidR="003E674C" w:rsidRDefault="003E674C" w:rsidP="003E674C">
      <w:pPr>
        <w:ind w:right="7886"/>
        <w:jc w:val="both"/>
        <w:rPr>
          <w:w w:val="102"/>
          <w:sz w:val="29"/>
          <w:szCs w:val="29"/>
        </w:rPr>
      </w:pPr>
    </w:p>
    <w:p w14:paraId="2104C14F" w14:textId="77777777" w:rsidR="003E674C" w:rsidRDefault="003E674C" w:rsidP="003E674C">
      <w:pPr>
        <w:ind w:right="7886"/>
        <w:jc w:val="both"/>
        <w:rPr>
          <w:w w:val="102"/>
          <w:sz w:val="29"/>
          <w:szCs w:val="29"/>
        </w:rPr>
      </w:pPr>
    </w:p>
    <w:p w14:paraId="4E78A719" w14:textId="77777777" w:rsidR="003E674C" w:rsidRDefault="003E674C" w:rsidP="003E674C">
      <w:pPr>
        <w:ind w:right="7886"/>
        <w:jc w:val="both"/>
        <w:rPr>
          <w:w w:val="102"/>
          <w:sz w:val="29"/>
          <w:szCs w:val="29"/>
        </w:rPr>
      </w:pPr>
    </w:p>
    <w:p w14:paraId="05AF5B27" w14:textId="77777777" w:rsidR="003E674C" w:rsidRDefault="003E674C" w:rsidP="003E674C">
      <w:pPr>
        <w:ind w:right="7886"/>
        <w:jc w:val="both"/>
        <w:rPr>
          <w:w w:val="102"/>
          <w:sz w:val="29"/>
          <w:szCs w:val="29"/>
        </w:rPr>
      </w:pPr>
    </w:p>
    <w:p w14:paraId="48A7AE02" w14:textId="63CB59A4" w:rsidR="00EF1119" w:rsidRPr="003A6AE0" w:rsidRDefault="00EF1119" w:rsidP="003E674C">
      <w:pPr>
        <w:spacing w:before="3" w:line="242" w:lineRule="auto"/>
        <w:ind w:right="76"/>
        <w:jc w:val="both"/>
        <w:rPr>
          <w:sz w:val="28"/>
          <w:szCs w:val="28"/>
        </w:rPr>
      </w:pPr>
    </w:p>
    <w:p w14:paraId="0B3ADD65" w14:textId="6C4C25FC" w:rsidR="00EF1119" w:rsidRDefault="00EF1119">
      <w:pPr>
        <w:spacing w:before="3" w:line="242" w:lineRule="auto"/>
        <w:ind w:left="117" w:right="76" w:firstLine="299"/>
        <w:jc w:val="both"/>
        <w:rPr>
          <w:sz w:val="24"/>
          <w:szCs w:val="24"/>
        </w:rPr>
      </w:pPr>
    </w:p>
    <w:p w14:paraId="405A1A86" w14:textId="5BB868C2" w:rsidR="00EF1119" w:rsidRDefault="00EF1119">
      <w:pPr>
        <w:spacing w:before="3" w:line="242" w:lineRule="auto"/>
        <w:ind w:left="117" w:right="76" w:firstLine="299"/>
        <w:jc w:val="both"/>
        <w:rPr>
          <w:sz w:val="24"/>
          <w:szCs w:val="24"/>
        </w:rPr>
      </w:pPr>
    </w:p>
    <w:p w14:paraId="4C97D1C3" w14:textId="0D75DAAC" w:rsidR="00EF1119" w:rsidRDefault="000A7ECC">
      <w:pPr>
        <w:spacing w:before="3" w:line="242" w:lineRule="auto"/>
        <w:ind w:left="117" w:right="76" w:firstLine="299"/>
        <w:jc w:val="both"/>
        <w:rPr>
          <w:sz w:val="24"/>
          <w:szCs w:val="24"/>
        </w:rPr>
      </w:pPr>
      <w:r>
        <w:rPr>
          <w:noProof/>
          <w:sz w:val="24"/>
          <w:szCs w:val="24"/>
        </w:rPr>
        <mc:AlternateContent>
          <mc:Choice Requires="wps">
            <w:drawing>
              <wp:anchor distT="0" distB="0" distL="114300" distR="114300" simplePos="0" relativeHeight="251695104" behindDoc="0" locked="0" layoutInCell="1" allowOverlap="1" wp14:anchorId="7D529F4B" wp14:editId="328ED46E">
                <wp:simplePos x="0" y="0"/>
                <wp:positionH relativeFrom="column">
                  <wp:posOffset>5260975</wp:posOffset>
                </wp:positionH>
                <wp:positionV relativeFrom="paragraph">
                  <wp:posOffset>-676275</wp:posOffset>
                </wp:positionV>
                <wp:extent cx="19050" cy="1590675"/>
                <wp:effectExtent l="76200" t="38100" r="5715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1905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C379300" id="_x0000_t32" coordsize="21600,21600" o:spt="32" o:oned="t" path="m,l21600,21600e" filled="f">
                <v:path arrowok="t" fillok="f" o:connecttype="none"/>
                <o:lock v:ext="edit" shapetype="t"/>
              </v:shapetype>
              <v:shape id="Straight Arrow Connector 21" o:spid="_x0000_s1026" type="#_x0000_t32" style="position:absolute;margin-left:414.25pt;margin-top:-53.25pt;width:1.5pt;height:125.2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" strokecolor="#4579b8 [3044]">
                <v:stroke endarrow="block"/>
              </v:shape>
            </w:pict>
          </mc:Fallback>
        </mc:AlternateContent>
      </w:r>
      <w:r w:rsidR="00F66FE1">
        <w:rPr>
          <w:noProof/>
          <w:sz w:val="24"/>
          <w:szCs w:val="24"/>
        </w:rPr>
        <mc:AlternateContent>
          <mc:Choice Requires="wps">
            <w:drawing>
              <wp:anchor distT="0" distB="0" distL="114300" distR="114300" simplePos="0" relativeHeight="251660288" behindDoc="0" locked="0" layoutInCell="1" allowOverlap="1" wp14:anchorId="73142584" wp14:editId="5D212C7B">
                <wp:simplePos x="0" y="0"/>
                <wp:positionH relativeFrom="margin">
                  <wp:posOffset>2511425</wp:posOffset>
                </wp:positionH>
                <wp:positionV relativeFrom="paragraph">
                  <wp:posOffset>-466725</wp:posOffset>
                </wp:positionV>
                <wp:extent cx="19050" cy="809625"/>
                <wp:effectExtent l="57150" t="0" r="57150" b="47625"/>
                <wp:wrapNone/>
                <wp:docPr id="2" name="Straight Arrow Connector 2"/>
                <wp:cNvGraphicFramePr/>
                <a:graphic xmlns:a="http://schemas.openxmlformats.org/drawingml/2006/main">
                  <a:graphicData uri="http://schemas.microsoft.com/office/word/2010/wordprocessingShape">
                    <wps:wsp>
                      <wps:cNvCnPr/>
                      <wps:spPr>
                        <a:xfrm>
                          <a:off x="0" y="0"/>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FED876A" id="Straight Arrow Connector 2" o:spid="_x0000_s1026" type="#_x0000_t32" style="position:absolute;margin-left:197.75pt;margin-top:-36.75pt;width:1.5pt;height:63.7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" strokecolor="#4579b8 [3044]">
                <v:stroke endarrow="block"/>
                <w10:wrap anchorx="margin"/>
              </v:shape>
            </w:pict>
          </mc:Fallback>
        </mc:AlternateContent>
      </w:r>
      <w:r w:rsidR="00F66FE1">
        <w:rPr>
          <w:noProof/>
          <w:sz w:val="24"/>
          <w:szCs w:val="24"/>
        </w:rPr>
        <mc:AlternateContent>
          <mc:Choice Requires="wps">
            <w:drawing>
              <wp:anchor distT="0" distB="0" distL="114300" distR="114300" simplePos="0" relativeHeight="251659264" behindDoc="0" locked="0" layoutInCell="1" allowOverlap="1" wp14:anchorId="79417640" wp14:editId="2B06D699">
                <wp:simplePos x="0" y="0"/>
                <wp:positionH relativeFrom="column">
                  <wp:posOffset>1936750</wp:posOffset>
                </wp:positionH>
                <wp:positionV relativeFrom="paragraph">
                  <wp:posOffset>-895350</wp:posOffset>
                </wp:positionV>
                <wp:extent cx="1162050" cy="600075"/>
                <wp:effectExtent l="0" t="0" r="19050" b="28575"/>
                <wp:wrapNone/>
                <wp:docPr id="1" name="Oval 1"/>
                <wp:cNvGraphicFramePr/>
                <a:graphic xmlns:a="http://schemas.openxmlformats.org/drawingml/2006/main">
                  <a:graphicData uri="http://schemas.microsoft.com/office/word/2010/wordprocessingShape">
                    <wps:wsp>
                      <wps:cNvSpPr/>
                      <wps:spPr>
                        <a:xfrm>
                          <a:off x="0" y="0"/>
                          <a:ext cx="11620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2DB9F" w14:textId="052034D0" w:rsidR="003A6AE0" w:rsidRPr="003A6AE0" w:rsidRDefault="003A6AE0" w:rsidP="003A6AE0">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left:0;text-align:left;margin-left:152.5pt;margin-top:-70.5pt;width:91.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" fillcolor="#4f81bd [3204]" strokecolor="#243f60 [1604]" strokeweight="2pt">
                <v:textbox>
                  <w:txbxContent>
                    <w:p w14:paraId="4732DB9F" w14:textId="052034D0" w:rsidR="003A6AE0" w:rsidRPr="003A6AE0" w:rsidRDefault="003A6AE0" w:rsidP="003A6AE0">
                      <w:pPr>
                        <w:jc w:val="center"/>
                        <w:rPr>
                          <w:lang w:val="en-IN"/>
                        </w:rPr>
                      </w:pPr>
                      <w:r>
                        <w:rPr>
                          <w:lang w:val="en-IN"/>
                        </w:rPr>
                        <w:t>START</w:t>
                      </w:r>
                    </w:p>
                  </w:txbxContent>
                </v:textbox>
              </v:oval>
            </w:pict>
          </mc:Fallback>
        </mc:AlternateContent>
      </w:r>
    </w:p>
    <w:p w14:paraId="60987C80" w14:textId="27930800" w:rsidR="00EF1119" w:rsidRDefault="00F66FE1">
      <w:pPr>
        <w:spacing w:before="3" w:line="242" w:lineRule="auto"/>
        <w:ind w:left="117" w:right="76" w:firstLine="299"/>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3E24D76D" wp14:editId="041F48C6">
                <wp:simplePos x="0" y="0"/>
                <wp:positionH relativeFrom="column">
                  <wp:posOffset>1860550</wp:posOffset>
                </wp:positionH>
                <wp:positionV relativeFrom="paragraph">
                  <wp:posOffset>156845</wp:posOffset>
                </wp:positionV>
                <wp:extent cx="1362075" cy="609600"/>
                <wp:effectExtent l="0" t="0" r="28575" b="19050"/>
                <wp:wrapNone/>
                <wp:docPr id="5" name="Flowchart: Data 5"/>
                <wp:cNvGraphicFramePr/>
                <a:graphic xmlns:a="http://schemas.openxmlformats.org/drawingml/2006/main">
                  <a:graphicData uri="http://schemas.microsoft.com/office/word/2010/wordprocessingShape">
                    <wps:wsp>
                      <wps:cNvSpPr/>
                      <wps:spPr>
                        <a:xfrm>
                          <a:off x="0" y="0"/>
                          <a:ext cx="1362075"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0A740" w14:textId="47E9491B" w:rsidR="003A6AE0" w:rsidRPr="003A6AE0" w:rsidRDefault="003A6AE0" w:rsidP="003A6AE0">
                            <w:pPr>
                              <w:jc w:val="center"/>
                              <w:rPr>
                                <w:lang w:val="en-IN"/>
                              </w:rPr>
                            </w:pPr>
                            <w:r>
                              <w:rPr>
                                <w:lang w:val="en-IN"/>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7" type="#_x0000_t111" style="position:absolute;left:0;text-align:left;margin-left:146.5pt;margin-top:12.35pt;width:107.2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" fillcolor="#4f81bd [3204]" strokecolor="#243f60 [1604]" strokeweight="2pt">
                <v:textbox>
                  <w:txbxContent>
                    <w:p w14:paraId="7EE0A740" w14:textId="47E9491B" w:rsidR="003A6AE0" w:rsidRPr="003A6AE0" w:rsidRDefault="003A6AE0" w:rsidP="003A6AE0">
                      <w:pPr>
                        <w:jc w:val="center"/>
                        <w:rPr>
                          <w:lang w:val="en-IN"/>
                        </w:rPr>
                      </w:pPr>
                      <w:r>
                        <w:rPr>
                          <w:lang w:val="en-IN"/>
                        </w:rPr>
                        <w:t>TEXT</w:t>
                      </w:r>
                    </w:p>
                  </w:txbxContent>
                </v:textbox>
              </v:shape>
            </w:pict>
          </mc:Fallback>
        </mc:AlternateContent>
      </w:r>
    </w:p>
    <w:p w14:paraId="294B7B96" w14:textId="2192B667" w:rsidR="00EF1119" w:rsidRPr="009277ED" w:rsidRDefault="00B711C3">
      <w:pPr>
        <w:spacing w:before="3" w:line="242" w:lineRule="auto"/>
        <w:ind w:left="117" w:right="76" w:firstLine="299"/>
        <w:jc w:val="both"/>
        <w:rPr>
          <w:b/>
          <w:sz w:val="24"/>
          <w:szCs w:val="24"/>
        </w:rPr>
      </w:pPr>
      <w:r w:rsidRPr="009277ED">
        <w:rPr>
          <w:b/>
          <w:sz w:val="24"/>
          <w:szCs w:val="24"/>
        </w:rPr>
        <w:t>FLOWCHART</w:t>
      </w:r>
    </w:p>
    <w:p w14:paraId="292B703D" w14:textId="3E5ACA0C" w:rsidR="00B711C3" w:rsidRDefault="00F66FE1">
      <w:pPr>
        <w:spacing w:before="3" w:line="242" w:lineRule="auto"/>
        <w:ind w:left="117" w:right="76" w:firstLine="299"/>
        <w:jc w:val="both"/>
        <w:rPr>
          <w:sz w:val="24"/>
          <w:szCs w:val="24"/>
        </w:rPr>
      </w:pPr>
      <w:r>
        <w:rPr>
          <w:noProof/>
          <w:sz w:val="24"/>
          <w:szCs w:val="24"/>
        </w:rPr>
        <mc:AlternateContent>
          <mc:Choice Requires="wps">
            <w:drawing>
              <wp:anchor distT="0" distB="0" distL="114300" distR="114300" simplePos="0" relativeHeight="251662336" behindDoc="0" locked="0" layoutInCell="1" allowOverlap="1" wp14:anchorId="49680455" wp14:editId="4BD79C55">
                <wp:simplePos x="0" y="0"/>
                <wp:positionH relativeFrom="margin">
                  <wp:posOffset>2486025</wp:posOffset>
                </wp:positionH>
                <wp:positionV relativeFrom="paragraph">
                  <wp:posOffset>78105</wp:posOffset>
                </wp:positionV>
                <wp:extent cx="19050" cy="809625"/>
                <wp:effectExtent l="57150" t="0" r="57150" b="47625"/>
                <wp:wrapNone/>
                <wp:docPr id="3" name="Straight Arrow Connector 3"/>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3017C1" id="Straight Arrow Connector 3" o:spid="_x0000_s1026" type="#_x0000_t32" style="position:absolute;margin-left:195.75pt;margin-top:6.15pt;width:1.5pt;height:63.7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" strokecolor="#4a7ebb">
                <v:stroke endarrow="block"/>
                <w10:wrap anchorx="margin"/>
              </v:shape>
            </w:pict>
          </mc:Fallback>
        </mc:AlternateContent>
      </w:r>
    </w:p>
    <w:p w14:paraId="25420475" w14:textId="6640254D" w:rsidR="00B711C3" w:rsidRDefault="00D45B8C">
      <w:pPr>
        <w:spacing w:before="3" w:line="242" w:lineRule="auto"/>
        <w:ind w:left="117" w:right="76" w:firstLine="299"/>
        <w:jc w:val="both"/>
        <w:rPr>
          <w:sz w:val="24"/>
          <w:szCs w:val="24"/>
        </w:rPr>
      </w:pPr>
      <w:r>
        <w:rPr>
          <w:noProof/>
          <w:sz w:val="29"/>
          <w:szCs w:val="29"/>
        </w:rPr>
        <mc:AlternateContent>
          <mc:Choice Requires="wps">
            <w:drawing>
              <wp:anchor distT="0" distB="0" distL="114300" distR="114300" simplePos="0" relativeHeight="251700224" behindDoc="0" locked="0" layoutInCell="1" allowOverlap="1" wp14:anchorId="122CDB9F" wp14:editId="2A08F29C">
                <wp:simplePos x="0" y="0"/>
                <wp:positionH relativeFrom="column">
                  <wp:posOffset>4676775</wp:posOffset>
                </wp:positionH>
                <wp:positionV relativeFrom="paragraph">
                  <wp:posOffset>106680</wp:posOffset>
                </wp:positionV>
                <wp:extent cx="1323975" cy="361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23975" cy="361950"/>
                        </a:xfrm>
                        <a:prstGeom prst="rect">
                          <a:avLst/>
                        </a:prstGeom>
                        <a:solidFill>
                          <a:srgbClr val="4F81BD"/>
                        </a:solidFill>
                        <a:ln w="25400" cap="flat" cmpd="sng" algn="ctr">
                          <a:solidFill>
                            <a:srgbClr val="4F81BD">
                              <a:shade val="50000"/>
                            </a:srgbClr>
                          </a:solidFill>
                          <a:prstDash val="solid"/>
                        </a:ln>
                        <a:effectLst/>
                      </wps:spPr>
                      <wps:txbx>
                        <w:txbxContent>
                          <w:p w14:paraId="158FBF02" w14:textId="14854EA7" w:rsidR="00D45B8C" w:rsidRDefault="00D45B8C" w:rsidP="00D45B8C">
                            <w:pPr>
                              <w:jc w:val="center"/>
                            </w:pPr>
                            <w:r>
                              <w:rPr>
                                <w:lang w:val="en-IN"/>
                              </w:rPr>
                              <w:t>Encryption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left:0;text-align:left;margin-left:368.25pt;margin-top:8.4pt;width:104.2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" fillcolor="#4f81bd" strokecolor="#385d8a" strokeweight="2pt">
                <v:textbox>
                  <w:txbxContent>
                    <w:p w14:paraId="158FBF02" w14:textId="14854EA7" w:rsidR="00D45B8C" w:rsidRDefault="00D45B8C" w:rsidP="00D45B8C">
                      <w:pPr>
                        <w:jc w:val="center"/>
                      </w:pPr>
                      <w:r>
                        <w:rPr>
                          <w:lang w:val="en-IN"/>
                        </w:rPr>
                        <w:t>Encryption process</w:t>
                      </w:r>
                    </w:p>
                  </w:txbxContent>
                </v:textbox>
              </v:rect>
            </w:pict>
          </mc:Fallback>
        </mc:AlternateContent>
      </w:r>
    </w:p>
    <w:p w14:paraId="6E76794D" w14:textId="178A506A" w:rsidR="00B711C3" w:rsidRDefault="000A7ECC">
      <w:pPr>
        <w:spacing w:before="3" w:line="242" w:lineRule="auto"/>
        <w:ind w:left="117" w:right="76" w:firstLine="299"/>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Encryption process</w:t>
      </w:r>
    </w:p>
    <w:p w14:paraId="0E33115C" w14:textId="0A69EE22" w:rsidR="00B711C3" w:rsidRDefault="00F23D0F">
      <w:pPr>
        <w:spacing w:before="3" w:line="242" w:lineRule="auto"/>
        <w:ind w:left="117" w:right="76" w:firstLine="299"/>
        <w:jc w:val="both"/>
        <w:rPr>
          <w:sz w:val="24"/>
          <w:szCs w:val="24"/>
        </w:rPr>
      </w:pPr>
      <w:r>
        <w:rPr>
          <w:noProof/>
          <w:sz w:val="24"/>
          <w:szCs w:val="24"/>
        </w:rPr>
        <mc:AlternateContent>
          <mc:Choice Requires="wps">
            <w:drawing>
              <wp:anchor distT="0" distB="0" distL="114300" distR="114300" simplePos="0" relativeHeight="251696128" behindDoc="0" locked="0" layoutInCell="1" allowOverlap="1" wp14:anchorId="04344B9E" wp14:editId="3C011741">
                <wp:simplePos x="0" y="0"/>
                <wp:positionH relativeFrom="column">
                  <wp:posOffset>5280025</wp:posOffset>
                </wp:positionH>
                <wp:positionV relativeFrom="paragraph">
                  <wp:posOffset>6349</wp:posOffset>
                </wp:positionV>
                <wp:extent cx="45719" cy="3228975"/>
                <wp:effectExtent l="38100" t="0" r="69215" b="47625"/>
                <wp:wrapNone/>
                <wp:docPr id="22" name="Straight Arrow Connector 22"/>
                <wp:cNvGraphicFramePr/>
                <a:graphic xmlns:a="http://schemas.openxmlformats.org/drawingml/2006/main">
                  <a:graphicData uri="http://schemas.microsoft.com/office/word/2010/wordprocessingShape">
                    <wps:wsp>
                      <wps:cNvCnPr/>
                      <wps:spPr>
                        <a:xfrm>
                          <a:off x="0" y="0"/>
                          <a:ext cx="45719" cy="3228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1A2883" id="Straight Arrow Connector 22" o:spid="_x0000_s1026" type="#_x0000_t32" style="position:absolute;margin-left:415.75pt;margin-top:.5pt;width:3.6pt;height:25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" strokecolor="#4579b8 [3044]">
                <v:stroke endarrow="block"/>
              </v:shape>
            </w:pict>
          </mc:Fallback>
        </mc:AlternateContent>
      </w:r>
    </w:p>
    <w:p w14:paraId="1CAE1144" w14:textId="6C893195" w:rsidR="00EF1119" w:rsidRDefault="00EF1119">
      <w:pPr>
        <w:spacing w:before="3" w:line="242" w:lineRule="auto"/>
        <w:ind w:left="117" w:right="76" w:firstLine="299"/>
        <w:jc w:val="both"/>
        <w:rPr>
          <w:sz w:val="24"/>
          <w:szCs w:val="24"/>
        </w:rPr>
      </w:pPr>
    </w:p>
    <w:p w14:paraId="1029CFBA" w14:textId="38E5A3E3" w:rsidR="00EF1119" w:rsidRDefault="00F66FE1">
      <w:pPr>
        <w:spacing w:before="3" w:line="242" w:lineRule="auto"/>
        <w:ind w:left="117" w:right="76" w:firstLine="299"/>
        <w:jc w:val="both"/>
        <w:rPr>
          <w:sz w:val="24"/>
          <w:szCs w:val="24"/>
        </w:rPr>
      </w:pPr>
      <w:r>
        <w:rPr>
          <w:noProof/>
          <w:sz w:val="29"/>
          <w:szCs w:val="29"/>
        </w:rPr>
        <mc:AlternateContent>
          <mc:Choice Requires="wps">
            <w:drawing>
              <wp:anchor distT="0" distB="0" distL="114300" distR="114300" simplePos="0" relativeHeight="251672576" behindDoc="0" locked="0" layoutInCell="1" allowOverlap="1" wp14:anchorId="5A75744A" wp14:editId="4005420C">
                <wp:simplePos x="0" y="0"/>
                <wp:positionH relativeFrom="column">
                  <wp:posOffset>1860550</wp:posOffset>
                </wp:positionH>
                <wp:positionV relativeFrom="paragraph">
                  <wp:posOffset>11430</wp:posOffset>
                </wp:positionV>
                <wp:extent cx="1295400" cy="714375"/>
                <wp:effectExtent l="0" t="0" r="19050" b="28575"/>
                <wp:wrapNone/>
                <wp:docPr id="9" name="Flowchart: Process 9"/>
                <wp:cNvGraphicFramePr/>
                <a:graphic xmlns:a="http://schemas.openxmlformats.org/drawingml/2006/main">
                  <a:graphicData uri="http://schemas.microsoft.com/office/word/2010/wordprocessingShape">
                    <wps:wsp>
                      <wps:cNvSpPr/>
                      <wps:spPr>
                        <a:xfrm>
                          <a:off x="0" y="0"/>
                          <a:ext cx="1295400" cy="714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D138F" w14:textId="2C44F5F5" w:rsidR="003A6AE0" w:rsidRPr="003A6AE0" w:rsidRDefault="004F7FEA" w:rsidP="003A6AE0">
                            <w:pPr>
                              <w:jc w:val="center"/>
                              <w:rPr>
                                <w:lang w:val="en-IN"/>
                              </w:rPr>
                            </w:pPr>
                            <w:r>
                              <w:rPr>
                                <w:lang w:val="en-IN"/>
                              </w:rPr>
                              <w:t>Import data from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9" o:spid="_x0000_s1029" type="#_x0000_t109" style="position:absolute;left:0;text-align:left;margin-left:146.5pt;margin-top:.9pt;width:102pt;height:5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" fillcolor="#4f81bd [3204]" strokecolor="#243f60 [1604]" strokeweight="2pt">
                <v:textbox>
                  <w:txbxContent>
                    <w:p w14:paraId="6F2D138F" w14:textId="2C44F5F5" w:rsidR="003A6AE0" w:rsidRPr="003A6AE0" w:rsidRDefault="004F7FEA" w:rsidP="003A6AE0">
                      <w:pPr>
                        <w:jc w:val="center"/>
                        <w:rPr>
                          <w:lang w:val="en-IN"/>
                        </w:rPr>
                      </w:pPr>
                      <w:r>
                        <w:rPr>
                          <w:lang w:val="en-IN"/>
                        </w:rPr>
                        <w:t>Import data from text</w:t>
                      </w:r>
                    </w:p>
                  </w:txbxContent>
                </v:textbox>
              </v:shape>
            </w:pict>
          </mc:Fallback>
        </mc:AlternateContent>
      </w:r>
    </w:p>
    <w:p w14:paraId="02102053" w14:textId="62B9746B" w:rsidR="00EF1119" w:rsidRDefault="00EF1119">
      <w:pPr>
        <w:spacing w:before="3" w:line="242" w:lineRule="auto"/>
        <w:ind w:left="117" w:right="76" w:firstLine="299"/>
        <w:jc w:val="both"/>
        <w:rPr>
          <w:sz w:val="24"/>
          <w:szCs w:val="24"/>
        </w:rPr>
      </w:pPr>
    </w:p>
    <w:p w14:paraId="12EA5E60" w14:textId="2145F137" w:rsidR="00EF1119" w:rsidRDefault="00EF1119">
      <w:pPr>
        <w:spacing w:before="3" w:line="242" w:lineRule="auto"/>
        <w:ind w:left="117" w:right="76" w:firstLine="299"/>
        <w:jc w:val="both"/>
        <w:rPr>
          <w:sz w:val="24"/>
          <w:szCs w:val="24"/>
        </w:rPr>
      </w:pPr>
    </w:p>
    <w:p w14:paraId="7DCCECC9" w14:textId="41127CF0" w:rsidR="00EF1119" w:rsidRDefault="00F66FE1">
      <w:pPr>
        <w:spacing w:before="3" w:line="242" w:lineRule="auto"/>
        <w:ind w:left="117" w:right="76" w:firstLine="299"/>
        <w:jc w:val="both"/>
        <w:rPr>
          <w:sz w:val="24"/>
          <w:szCs w:val="24"/>
        </w:rPr>
      </w:pPr>
      <w:r>
        <w:rPr>
          <w:noProof/>
          <w:sz w:val="24"/>
          <w:szCs w:val="24"/>
        </w:rPr>
        <mc:AlternateContent>
          <mc:Choice Requires="wps">
            <w:drawing>
              <wp:anchor distT="0" distB="0" distL="114300" distR="114300" simplePos="0" relativeHeight="251674624" behindDoc="0" locked="0" layoutInCell="1" allowOverlap="1" wp14:anchorId="1150A005" wp14:editId="7A247B21">
                <wp:simplePos x="0" y="0"/>
                <wp:positionH relativeFrom="leftMargin">
                  <wp:posOffset>3292475</wp:posOffset>
                </wp:positionH>
                <wp:positionV relativeFrom="paragraph">
                  <wp:posOffset>5715</wp:posOffset>
                </wp:positionV>
                <wp:extent cx="19050" cy="809625"/>
                <wp:effectExtent l="571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88BAF8" id="Straight Arrow Connector 10" o:spid="_x0000_s1026" type="#_x0000_t32" style="position:absolute;margin-left:259.25pt;margin-top:.45pt;width:1.5pt;height:63.75pt;z-index:25167462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" strokecolor="#4a7ebb">
                <v:stroke endarrow="block"/>
                <w10:wrap anchorx="margin"/>
              </v:shape>
            </w:pict>
          </mc:Fallback>
        </mc:AlternateContent>
      </w:r>
    </w:p>
    <w:p w14:paraId="02CE9ECD" w14:textId="1837BA21" w:rsidR="00EF1119" w:rsidRDefault="00EF1119">
      <w:pPr>
        <w:spacing w:before="3" w:line="242" w:lineRule="auto"/>
        <w:ind w:left="117" w:right="76" w:firstLine="299"/>
        <w:jc w:val="both"/>
        <w:rPr>
          <w:sz w:val="24"/>
          <w:szCs w:val="24"/>
        </w:rPr>
      </w:pPr>
    </w:p>
    <w:p w14:paraId="0EC7314A" w14:textId="690EBBF1" w:rsidR="00EF1119" w:rsidRDefault="00EF1119">
      <w:pPr>
        <w:spacing w:before="3" w:line="242" w:lineRule="auto"/>
        <w:ind w:left="117" w:right="76" w:firstLine="299"/>
        <w:jc w:val="both"/>
        <w:rPr>
          <w:sz w:val="24"/>
          <w:szCs w:val="24"/>
        </w:rPr>
      </w:pPr>
    </w:p>
    <w:p w14:paraId="32E5FAC0" w14:textId="40B1AFD4" w:rsidR="00EF1119" w:rsidRPr="00EF1119" w:rsidRDefault="00EF1119">
      <w:pPr>
        <w:spacing w:before="3" w:line="242" w:lineRule="auto"/>
        <w:ind w:left="117" w:right="76" w:firstLine="299"/>
        <w:jc w:val="both"/>
        <w:rPr>
          <w:sz w:val="24"/>
          <w:szCs w:val="24"/>
        </w:rPr>
      </w:pPr>
    </w:p>
    <w:p w14:paraId="31A8FD83" w14:textId="2F362D12" w:rsidR="00582A2B" w:rsidRDefault="00582A2B">
      <w:pPr>
        <w:spacing w:line="200" w:lineRule="exact"/>
      </w:pPr>
    </w:p>
    <w:p w14:paraId="3B1260AF" w14:textId="322638F4" w:rsidR="00582A2B" w:rsidRDefault="00F66FE1">
      <w:pPr>
        <w:spacing w:before="19" w:line="200" w:lineRule="exact"/>
      </w:pPr>
      <w:r>
        <w:rPr>
          <w:noProof/>
          <w:sz w:val="29"/>
          <w:szCs w:val="29"/>
        </w:rPr>
        <mc:AlternateContent>
          <mc:Choice Requires="wps">
            <w:drawing>
              <wp:anchor distT="0" distB="0" distL="114300" distR="114300" simplePos="0" relativeHeight="251689984" behindDoc="0" locked="0" layoutInCell="1" allowOverlap="1" wp14:anchorId="13FA8C2F" wp14:editId="2D34E7E1">
                <wp:simplePos x="0" y="0"/>
                <wp:positionH relativeFrom="column">
                  <wp:posOffset>1866900</wp:posOffset>
                </wp:positionH>
                <wp:positionV relativeFrom="paragraph">
                  <wp:posOffset>13335</wp:posOffset>
                </wp:positionV>
                <wp:extent cx="1295400" cy="7143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1295400" cy="714375"/>
                        </a:xfrm>
                        <a:prstGeom prst="flowChartProcess">
                          <a:avLst/>
                        </a:prstGeom>
                        <a:solidFill>
                          <a:srgbClr val="4F81BD"/>
                        </a:solidFill>
                        <a:ln w="25400" cap="flat" cmpd="sng" algn="ctr">
                          <a:solidFill>
                            <a:srgbClr val="4F81BD">
                              <a:shade val="50000"/>
                            </a:srgbClr>
                          </a:solidFill>
                          <a:prstDash val="solid"/>
                        </a:ln>
                        <a:effectLst/>
                      </wps:spPr>
                      <wps:txbx>
                        <w:txbxContent>
                          <w:p w14:paraId="1FBEC6B5" w14:textId="5D5E630E" w:rsidR="004F7FEA" w:rsidRPr="003A6AE0" w:rsidRDefault="004F7FEA" w:rsidP="004F7FEA">
                            <w:pPr>
                              <w:jc w:val="center"/>
                              <w:rPr>
                                <w:lang w:val="en-IN"/>
                              </w:rPr>
                            </w:pPr>
                            <w:r>
                              <w:rPr>
                                <w:lang w:val="en-IN"/>
                              </w:rPr>
                              <w:t>Encrypt text</w:t>
                            </w:r>
                            <w:r w:rsidR="003C2C30">
                              <w:rPr>
                                <w:lang w:val="en-IN"/>
                              </w:rPr>
                              <w:t xml:space="preserve"> using </w:t>
                            </w:r>
                            <w:proofErr w:type="spellStart"/>
                            <w:r w:rsidR="003C2C30">
                              <w:rPr>
                                <w:lang w:val="en-IN"/>
                              </w:rPr>
                              <w:t>alogorithm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7" o:spid="_x0000_s1030" type="#_x0000_t109" style="position:absolute;margin-left:147pt;margin-top:1.05pt;width:102pt;height:5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" fillcolor="#4f81bd" strokecolor="#385d8a" strokeweight="2pt">
                <v:textbox>
                  <w:txbxContent>
                    <w:p w14:paraId="1FBEC6B5" w14:textId="5D5E630E" w:rsidR="004F7FEA" w:rsidRPr="003A6AE0" w:rsidRDefault="004F7FEA" w:rsidP="004F7FEA">
                      <w:pPr>
                        <w:jc w:val="center"/>
                        <w:rPr>
                          <w:lang w:val="en-IN"/>
                        </w:rPr>
                      </w:pPr>
                      <w:r>
                        <w:rPr>
                          <w:lang w:val="en-IN"/>
                        </w:rPr>
                        <w:t>Encrypt text</w:t>
                      </w:r>
                      <w:r w:rsidR="003C2C30">
                        <w:rPr>
                          <w:lang w:val="en-IN"/>
                        </w:rPr>
                        <w:t xml:space="preserve"> using </w:t>
                      </w:r>
                      <w:proofErr w:type="spellStart"/>
                      <w:r w:rsidR="003C2C30">
                        <w:rPr>
                          <w:lang w:val="en-IN"/>
                        </w:rPr>
                        <w:t>alogorithm</w:t>
                      </w:r>
                      <w:proofErr w:type="spellEnd"/>
                    </w:p>
                  </w:txbxContent>
                </v:textbox>
              </v:shape>
            </w:pict>
          </mc:Fallback>
        </mc:AlternateContent>
      </w:r>
    </w:p>
    <w:p w14:paraId="26BD90D8" w14:textId="7D2DACCB" w:rsidR="00B711C3" w:rsidRDefault="00B711C3">
      <w:pPr>
        <w:ind w:left="117" w:right="6754"/>
        <w:jc w:val="both"/>
        <w:rPr>
          <w:w w:val="102"/>
          <w:sz w:val="29"/>
          <w:szCs w:val="29"/>
        </w:rPr>
      </w:pPr>
    </w:p>
    <w:p w14:paraId="7BA09709" w14:textId="4E40428A" w:rsidR="00B711C3" w:rsidRDefault="00F66FE1">
      <w:pPr>
        <w:ind w:left="117" w:right="6754"/>
        <w:jc w:val="both"/>
        <w:rPr>
          <w:w w:val="102"/>
          <w:sz w:val="29"/>
          <w:szCs w:val="29"/>
        </w:rPr>
      </w:pPr>
      <w:r>
        <w:rPr>
          <w:noProof/>
          <w:sz w:val="24"/>
          <w:szCs w:val="24"/>
        </w:rPr>
        <mc:AlternateContent>
          <mc:Choice Requires="wps">
            <w:drawing>
              <wp:anchor distT="0" distB="0" distL="114300" distR="114300" simplePos="0" relativeHeight="251682816" behindDoc="0" locked="0" layoutInCell="1" allowOverlap="1" wp14:anchorId="08590D68" wp14:editId="124595AE">
                <wp:simplePos x="0" y="0"/>
                <wp:positionH relativeFrom="leftMargin">
                  <wp:posOffset>3321050</wp:posOffset>
                </wp:positionH>
                <wp:positionV relativeFrom="paragraph">
                  <wp:posOffset>48895</wp:posOffset>
                </wp:positionV>
                <wp:extent cx="19050" cy="809625"/>
                <wp:effectExtent l="571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100658B" id="Straight Arrow Connector 14" o:spid="_x0000_s1026" type="#_x0000_t32" style="position:absolute;margin-left:261.5pt;margin-top:3.85pt;width:1.5pt;height:63.75pt;z-index:25168281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" strokecolor="#4a7ebb">
                <v:stroke endarrow="block"/>
                <w10:wrap anchorx="margin"/>
              </v:shape>
            </w:pict>
          </mc:Fallback>
        </mc:AlternateContent>
      </w:r>
    </w:p>
    <w:p w14:paraId="5ABAF0AA" w14:textId="70C897A2" w:rsidR="00B711C3" w:rsidRDefault="00B711C3">
      <w:pPr>
        <w:ind w:left="117" w:right="6754"/>
        <w:jc w:val="both"/>
        <w:rPr>
          <w:w w:val="102"/>
          <w:sz w:val="29"/>
          <w:szCs w:val="29"/>
        </w:rPr>
      </w:pPr>
    </w:p>
    <w:p w14:paraId="7AE4D8E5" w14:textId="63762738" w:rsidR="00B711C3" w:rsidRDefault="00D45B8C">
      <w:pPr>
        <w:ind w:left="117" w:right="6754"/>
        <w:jc w:val="both"/>
        <w:rPr>
          <w:w w:val="102"/>
          <w:sz w:val="29"/>
          <w:szCs w:val="29"/>
        </w:rPr>
      </w:pPr>
      <w:r>
        <w:rPr>
          <w:w w:val="102"/>
          <w:sz w:val="29"/>
          <w:szCs w:val="29"/>
        </w:rPr>
        <w:t xml:space="preserve">                                                                                       </w:t>
      </w:r>
    </w:p>
    <w:p w14:paraId="1830739F" w14:textId="5C198339" w:rsidR="00B711C3" w:rsidRDefault="00B711C3">
      <w:pPr>
        <w:ind w:left="117" w:right="6754"/>
        <w:jc w:val="both"/>
        <w:rPr>
          <w:w w:val="102"/>
          <w:sz w:val="29"/>
          <w:szCs w:val="29"/>
        </w:rPr>
      </w:pPr>
    </w:p>
    <w:p w14:paraId="34B84CB0" w14:textId="1ED20D2D" w:rsidR="00B711C3" w:rsidRDefault="00F66FE1" w:rsidP="00477547">
      <w:pPr>
        <w:ind w:right="6754"/>
        <w:jc w:val="both"/>
        <w:rPr>
          <w:w w:val="102"/>
          <w:sz w:val="29"/>
          <w:szCs w:val="29"/>
        </w:rPr>
      </w:pPr>
      <w:r>
        <w:rPr>
          <w:noProof/>
          <w:sz w:val="24"/>
          <w:szCs w:val="24"/>
        </w:rPr>
        <mc:AlternateContent>
          <mc:Choice Requires="wps">
            <w:drawing>
              <wp:anchor distT="0" distB="0" distL="114300" distR="114300" simplePos="0" relativeHeight="251671552" behindDoc="0" locked="0" layoutInCell="1" allowOverlap="1" wp14:anchorId="0D7D5FA3" wp14:editId="4F50BDC3">
                <wp:simplePos x="0" y="0"/>
                <wp:positionH relativeFrom="column">
                  <wp:posOffset>1857375</wp:posOffset>
                </wp:positionH>
                <wp:positionV relativeFrom="paragraph">
                  <wp:posOffset>32385</wp:posOffset>
                </wp:positionV>
                <wp:extent cx="1362075" cy="609600"/>
                <wp:effectExtent l="0" t="0" r="28575" b="19050"/>
                <wp:wrapNone/>
                <wp:docPr id="8" name="Flowchart: Data 8"/>
                <wp:cNvGraphicFramePr/>
                <a:graphic xmlns:a="http://schemas.openxmlformats.org/drawingml/2006/main">
                  <a:graphicData uri="http://schemas.microsoft.com/office/word/2010/wordprocessingShape">
                    <wps:wsp>
                      <wps:cNvSpPr/>
                      <wps:spPr>
                        <a:xfrm>
                          <a:off x="0" y="0"/>
                          <a:ext cx="1362075" cy="609600"/>
                        </a:xfrm>
                        <a:prstGeom prst="flowChartInputOutput">
                          <a:avLst/>
                        </a:prstGeom>
                        <a:solidFill>
                          <a:srgbClr val="4F81BD"/>
                        </a:solidFill>
                        <a:ln w="25400" cap="flat" cmpd="sng" algn="ctr">
                          <a:solidFill>
                            <a:srgbClr val="4F81BD">
                              <a:shade val="50000"/>
                            </a:srgbClr>
                          </a:solidFill>
                          <a:prstDash val="solid"/>
                        </a:ln>
                        <a:effectLst/>
                      </wps:spPr>
                      <wps:txbx>
                        <w:txbxContent>
                          <w:p w14:paraId="066B7299" w14:textId="305B14B5" w:rsidR="004F7FEA" w:rsidRPr="004F7FEA" w:rsidRDefault="004F7FEA" w:rsidP="004F7FEA">
                            <w:pPr>
                              <w:jc w:val="center"/>
                              <w:rPr>
                                <w:lang w:val="en-IN"/>
                              </w:rPr>
                            </w:pPr>
                            <w:r>
                              <w:rPr>
                                <w:lang w:val="en-IN"/>
                              </w:rPr>
                              <w:t>Encrypted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8" o:spid="_x0000_s1031" type="#_x0000_t111" style="position:absolute;left:0;text-align:left;margin-left:146.25pt;margin-top:2.55pt;width:107.2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" fillcolor="#4f81bd" strokecolor="#385d8a" strokeweight="2pt">
                <v:textbox>
                  <w:txbxContent>
                    <w:p w14:paraId="066B7299" w14:textId="305B14B5" w:rsidR="004F7FEA" w:rsidRPr="004F7FEA" w:rsidRDefault="004F7FEA" w:rsidP="004F7FEA">
                      <w:pPr>
                        <w:jc w:val="center"/>
                        <w:rPr>
                          <w:lang w:val="en-IN"/>
                        </w:rPr>
                      </w:pPr>
                      <w:r>
                        <w:rPr>
                          <w:lang w:val="en-IN"/>
                        </w:rPr>
                        <w:t>Encrypted Text</w:t>
                      </w:r>
                    </w:p>
                  </w:txbxContent>
                </v:textbox>
              </v:shape>
            </w:pict>
          </mc:Fallback>
        </mc:AlternateContent>
      </w:r>
    </w:p>
    <w:p w14:paraId="579A2468" w14:textId="1F7A37A0" w:rsidR="00477547" w:rsidRDefault="00C8165B" w:rsidP="00477547">
      <w:pPr>
        <w:ind w:right="6754"/>
        <w:jc w:val="both"/>
        <w:rPr>
          <w:w w:val="102"/>
          <w:sz w:val="29"/>
          <w:szCs w:val="29"/>
        </w:rPr>
      </w:pPr>
      <w:r>
        <w:rPr>
          <w:noProof/>
          <w:sz w:val="29"/>
          <w:szCs w:val="29"/>
        </w:rPr>
        <mc:AlternateContent>
          <mc:Choice Requires="wps">
            <w:drawing>
              <wp:anchor distT="0" distB="0" distL="114300" distR="114300" simplePos="0" relativeHeight="251701248" behindDoc="0" locked="0" layoutInCell="1" allowOverlap="1" wp14:anchorId="2EB4B2CB" wp14:editId="475A549C">
                <wp:simplePos x="0" y="0"/>
                <wp:positionH relativeFrom="column">
                  <wp:posOffset>5325110</wp:posOffset>
                </wp:positionH>
                <wp:positionV relativeFrom="paragraph">
                  <wp:posOffset>129540</wp:posOffset>
                </wp:positionV>
                <wp:extent cx="12065" cy="1143000"/>
                <wp:effectExtent l="76200" t="38100" r="6413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206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B675A68" id="Straight Arrow Connector 29" o:spid="_x0000_s1026" type="#_x0000_t32" style="position:absolute;margin-left:419.3pt;margin-top:10.2pt;width:.95pt;height:90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" strokecolor="#4579b8 [3044]">
                <v:stroke endarrow="block"/>
              </v:shape>
            </w:pict>
          </mc:Fallback>
        </mc:AlternateContent>
      </w:r>
    </w:p>
    <w:p w14:paraId="70EA04E8" w14:textId="422948A3" w:rsidR="00D45B8C" w:rsidRDefault="00F66FE1" w:rsidP="00D45B8C">
      <w:pPr>
        <w:ind w:left="117" w:right="6754"/>
        <w:jc w:val="right"/>
        <w:rPr>
          <w:w w:val="102"/>
          <w:sz w:val="29"/>
          <w:szCs w:val="29"/>
        </w:rPr>
      </w:pPr>
      <w:r>
        <w:rPr>
          <w:noProof/>
          <w:sz w:val="24"/>
          <w:szCs w:val="24"/>
        </w:rPr>
        <mc:AlternateContent>
          <mc:Choice Requires="wps">
            <w:drawing>
              <wp:anchor distT="0" distB="0" distL="114300" distR="114300" simplePos="0" relativeHeight="251680768" behindDoc="0" locked="0" layoutInCell="1" allowOverlap="1" wp14:anchorId="6A07266B" wp14:editId="457EC1AE">
                <wp:simplePos x="0" y="0"/>
                <wp:positionH relativeFrom="leftMargin">
                  <wp:posOffset>3362325</wp:posOffset>
                </wp:positionH>
                <wp:positionV relativeFrom="paragraph">
                  <wp:posOffset>13335</wp:posOffset>
                </wp:positionV>
                <wp:extent cx="19050" cy="809625"/>
                <wp:effectExtent l="57150" t="0" r="57150" b="47625"/>
                <wp:wrapNone/>
                <wp:docPr id="13" name="Straight Arrow Connector 13"/>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F426FF4" id="Straight Arrow Connector 13" o:spid="_x0000_s1026" type="#_x0000_t32" style="position:absolute;margin-left:264.75pt;margin-top:1.05pt;width:1.5pt;height:63.75pt;z-index:25168076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" strokecolor="#4a7ebb">
                <v:stroke endarrow="block"/>
                <w10:wrap anchorx="margin"/>
              </v:shape>
            </w:pict>
          </mc:Fallback>
        </mc:AlternateContent>
      </w:r>
      <w:r w:rsidR="00D45B8C">
        <w:rPr>
          <w:w w:val="102"/>
          <w:sz w:val="29"/>
          <w:szCs w:val="29"/>
        </w:rPr>
        <w:t xml:space="preserve">        </w:t>
      </w:r>
      <w:r w:rsidR="00D45B8C">
        <w:rPr>
          <w:w w:val="102"/>
          <w:sz w:val="29"/>
          <w:szCs w:val="29"/>
        </w:rPr>
        <w:tab/>
      </w:r>
      <w:r w:rsidR="00D45B8C">
        <w:rPr>
          <w:w w:val="102"/>
          <w:sz w:val="29"/>
          <w:szCs w:val="29"/>
        </w:rPr>
        <w:tab/>
      </w:r>
    </w:p>
    <w:p w14:paraId="1578F8D1" w14:textId="0E72178C" w:rsidR="003A6AE0" w:rsidRDefault="00F23D0F" w:rsidP="00D45B8C">
      <w:pPr>
        <w:ind w:right="6754"/>
        <w:jc w:val="both"/>
        <w:rPr>
          <w:w w:val="102"/>
          <w:sz w:val="29"/>
          <w:szCs w:val="29"/>
        </w:rPr>
      </w:pPr>
      <w:r>
        <w:rPr>
          <w:w w:val="102"/>
          <w:sz w:val="29"/>
          <w:szCs w:val="29"/>
        </w:rPr>
        <w:tab/>
      </w:r>
      <w:r>
        <w:rPr>
          <w:w w:val="102"/>
          <w:sz w:val="29"/>
          <w:szCs w:val="29"/>
        </w:rPr>
        <w:tab/>
        <w:t xml:space="preserve">                               </w:t>
      </w:r>
      <w:r w:rsidR="00D45B8C">
        <w:rPr>
          <w:w w:val="102"/>
          <w:sz w:val="29"/>
          <w:szCs w:val="29"/>
        </w:rPr>
        <w:t xml:space="preserve">                                                        </w:t>
      </w:r>
      <w:r>
        <w:rPr>
          <w:w w:val="102"/>
          <w:sz w:val="29"/>
          <w:szCs w:val="29"/>
        </w:rPr>
        <w:t xml:space="preserve"> </w:t>
      </w:r>
      <w:r>
        <w:rPr>
          <w:w w:val="102"/>
          <w:sz w:val="29"/>
          <w:szCs w:val="29"/>
        </w:rPr>
        <w:tab/>
      </w:r>
      <w:r>
        <w:rPr>
          <w:w w:val="102"/>
          <w:sz w:val="29"/>
          <w:szCs w:val="29"/>
        </w:rPr>
        <w:tab/>
        <w:t xml:space="preserve">                                                                                </w:t>
      </w:r>
      <w:r w:rsidR="00D45B8C">
        <w:rPr>
          <w:w w:val="102"/>
          <w:sz w:val="29"/>
          <w:szCs w:val="29"/>
        </w:rPr>
        <w:t xml:space="preserve">          </w:t>
      </w:r>
    </w:p>
    <w:p w14:paraId="3A656E6D" w14:textId="05632407" w:rsidR="003A6AE0" w:rsidRDefault="00D45B8C" w:rsidP="00D45B8C">
      <w:pPr>
        <w:ind w:right="6754"/>
        <w:jc w:val="both"/>
        <w:rPr>
          <w:w w:val="102"/>
          <w:sz w:val="29"/>
          <w:szCs w:val="29"/>
        </w:rPr>
      </w:pPr>
      <w:r>
        <w:rPr>
          <w:w w:val="102"/>
          <w:sz w:val="29"/>
          <w:szCs w:val="29"/>
        </w:rPr>
        <w:t xml:space="preserve">                                                                                                    </w:t>
      </w:r>
      <w:r w:rsidR="00F66FE1">
        <w:rPr>
          <w:noProof/>
          <w:sz w:val="29"/>
          <w:szCs w:val="29"/>
        </w:rPr>
        <mc:AlternateContent>
          <mc:Choice Requires="wps">
            <w:drawing>
              <wp:anchor distT="0" distB="0" distL="114300" distR="114300" simplePos="0" relativeHeight="251692032" behindDoc="0" locked="0" layoutInCell="1" allowOverlap="1" wp14:anchorId="51B51DCE" wp14:editId="35491905">
                <wp:simplePos x="0" y="0"/>
                <wp:positionH relativeFrom="column">
                  <wp:posOffset>1914525</wp:posOffset>
                </wp:positionH>
                <wp:positionV relativeFrom="paragraph">
                  <wp:posOffset>16510</wp:posOffset>
                </wp:positionV>
                <wp:extent cx="1295400" cy="714375"/>
                <wp:effectExtent l="0" t="0" r="19050" b="28575"/>
                <wp:wrapNone/>
                <wp:docPr id="18" name="Flowchart: Process 18"/>
                <wp:cNvGraphicFramePr/>
                <a:graphic xmlns:a="http://schemas.openxmlformats.org/drawingml/2006/main">
                  <a:graphicData uri="http://schemas.microsoft.com/office/word/2010/wordprocessingShape">
                    <wps:wsp>
                      <wps:cNvSpPr/>
                      <wps:spPr>
                        <a:xfrm>
                          <a:off x="0" y="0"/>
                          <a:ext cx="1295400" cy="714375"/>
                        </a:xfrm>
                        <a:prstGeom prst="flowChartProcess">
                          <a:avLst/>
                        </a:prstGeom>
                        <a:solidFill>
                          <a:srgbClr val="4F81BD"/>
                        </a:solidFill>
                        <a:ln w="25400" cap="flat" cmpd="sng" algn="ctr">
                          <a:solidFill>
                            <a:srgbClr val="4F81BD">
                              <a:shade val="50000"/>
                            </a:srgbClr>
                          </a:solidFill>
                          <a:prstDash val="solid"/>
                        </a:ln>
                        <a:effectLst/>
                      </wps:spPr>
                      <wps:txbx>
                        <w:txbxContent>
                          <w:p w14:paraId="2E8DDDE9" w14:textId="4569B121" w:rsidR="004F7FEA" w:rsidRPr="003A6AE0" w:rsidRDefault="004F7FEA" w:rsidP="004F7FEA">
                            <w:pPr>
                              <w:jc w:val="center"/>
                              <w:rPr>
                                <w:lang w:val="en-IN"/>
                              </w:rPr>
                            </w:pPr>
                            <w:r>
                              <w:rPr>
                                <w:lang w:val="en-IN"/>
                              </w:rPr>
                              <w:t xml:space="preserve">Import data </w:t>
                            </w:r>
                            <w:proofErr w:type="gramStart"/>
                            <w:r>
                              <w:rPr>
                                <w:lang w:val="en-IN"/>
                              </w:rPr>
                              <w:t xml:space="preserve">from  </w:t>
                            </w:r>
                            <w:proofErr w:type="spellStart"/>
                            <w:r>
                              <w:rPr>
                                <w:lang w:val="en-IN"/>
                              </w:rPr>
                              <w:t>encryted</w:t>
                            </w:r>
                            <w:proofErr w:type="spellEnd"/>
                            <w:proofErr w:type="gramEnd"/>
                            <w:r w:rsidR="003C2C30">
                              <w:rPr>
                                <w:lang w:val="en-IN"/>
                              </w:rPr>
                              <w:t xml:space="preser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8" o:spid="_x0000_s1032" type="#_x0000_t109" style="position:absolute;left:0;text-align:left;margin-left:150.75pt;margin-top:1.3pt;width:102pt;height:5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" fillcolor="#4f81bd" strokecolor="#385d8a" strokeweight="2pt">
                <v:textbox>
                  <w:txbxContent>
                    <w:p w14:paraId="2E8DDDE9" w14:textId="4569B121" w:rsidR="004F7FEA" w:rsidRPr="003A6AE0" w:rsidRDefault="004F7FEA" w:rsidP="004F7FEA">
                      <w:pPr>
                        <w:jc w:val="center"/>
                        <w:rPr>
                          <w:lang w:val="en-IN"/>
                        </w:rPr>
                      </w:pPr>
                      <w:r>
                        <w:rPr>
                          <w:lang w:val="en-IN"/>
                        </w:rPr>
                        <w:t xml:space="preserve">Import data </w:t>
                      </w:r>
                      <w:proofErr w:type="gramStart"/>
                      <w:r>
                        <w:rPr>
                          <w:lang w:val="en-IN"/>
                        </w:rPr>
                        <w:t xml:space="preserve">from  </w:t>
                      </w:r>
                      <w:proofErr w:type="spellStart"/>
                      <w:r>
                        <w:rPr>
                          <w:lang w:val="en-IN"/>
                        </w:rPr>
                        <w:t>encryted</w:t>
                      </w:r>
                      <w:proofErr w:type="spellEnd"/>
                      <w:proofErr w:type="gramEnd"/>
                      <w:r w:rsidR="003C2C30">
                        <w:rPr>
                          <w:lang w:val="en-IN"/>
                        </w:rPr>
                        <w:t xml:space="preserve"> text</w:t>
                      </w:r>
                    </w:p>
                  </w:txbxContent>
                </v:textbox>
              </v:shape>
            </w:pict>
          </mc:Fallback>
        </mc:AlternateContent>
      </w:r>
      <w:r w:rsidR="00F66FE1">
        <w:rPr>
          <w:noProof/>
          <w:sz w:val="24"/>
          <w:szCs w:val="24"/>
        </w:rPr>
        <mc:AlternateContent>
          <mc:Choice Requires="wps">
            <w:drawing>
              <wp:anchor distT="0" distB="0" distL="114300" distR="114300" simplePos="0" relativeHeight="251678720" behindDoc="0" locked="0" layoutInCell="1" allowOverlap="1" wp14:anchorId="0FFF4993" wp14:editId="1A8F4E1A">
                <wp:simplePos x="0" y="0"/>
                <wp:positionH relativeFrom="leftMargin">
                  <wp:posOffset>3378200</wp:posOffset>
                </wp:positionH>
                <wp:positionV relativeFrom="paragraph">
                  <wp:posOffset>116205</wp:posOffset>
                </wp:positionV>
                <wp:extent cx="19050" cy="809625"/>
                <wp:effectExtent l="57150" t="0" r="57150" b="47625"/>
                <wp:wrapNone/>
                <wp:docPr id="12" name="Straight Arrow Connector 12"/>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5668257" id="Straight Arrow Connector 12" o:spid="_x0000_s1026" type="#_x0000_t32" style="position:absolute;margin-left:266pt;margin-top:9.15pt;width:1.5pt;height:63.75pt;z-index:25167872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" strokecolor="#4a7ebb">
                <v:stroke endarrow="block"/>
                <w10:wrap anchorx="margin"/>
              </v:shape>
            </w:pict>
          </mc:Fallback>
        </mc:AlternateContent>
      </w:r>
      <w:r w:rsidR="00F23D0F">
        <w:rPr>
          <w:w w:val="102"/>
          <w:sz w:val="29"/>
          <w:szCs w:val="29"/>
        </w:rPr>
        <w:tab/>
      </w:r>
      <w:r w:rsidR="00F23D0F">
        <w:rPr>
          <w:w w:val="102"/>
          <w:sz w:val="29"/>
          <w:szCs w:val="29"/>
        </w:rPr>
        <w:tab/>
      </w:r>
      <w:r w:rsidR="00F23D0F">
        <w:rPr>
          <w:w w:val="102"/>
          <w:sz w:val="29"/>
          <w:szCs w:val="29"/>
        </w:rPr>
        <w:tab/>
      </w:r>
    </w:p>
    <w:p w14:paraId="15A82117" w14:textId="4FBCAD85" w:rsidR="003A6AE0" w:rsidRDefault="00C8165B">
      <w:pPr>
        <w:ind w:left="117" w:right="6754"/>
        <w:jc w:val="both"/>
        <w:rPr>
          <w:w w:val="102"/>
          <w:sz w:val="29"/>
          <w:szCs w:val="29"/>
        </w:rPr>
      </w:pPr>
      <w:r>
        <w:rPr>
          <w:noProof/>
          <w:sz w:val="29"/>
          <w:szCs w:val="29"/>
        </w:rPr>
        <mc:AlternateContent>
          <mc:Choice Requires="wps">
            <w:drawing>
              <wp:anchor distT="0" distB="0" distL="114300" distR="114300" simplePos="0" relativeHeight="251698176" behindDoc="0" locked="0" layoutInCell="1" allowOverlap="1" wp14:anchorId="38453740" wp14:editId="7749EF43">
                <wp:simplePos x="0" y="0"/>
                <wp:positionH relativeFrom="column">
                  <wp:posOffset>4689475</wp:posOffset>
                </wp:positionH>
                <wp:positionV relativeFrom="paragraph">
                  <wp:posOffset>11430</wp:posOffset>
                </wp:positionV>
                <wp:extent cx="1323975" cy="361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323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EF7C5" w14:textId="0EE53AD2" w:rsidR="00D45B8C" w:rsidRDefault="00D45B8C" w:rsidP="00D45B8C">
                            <w:pPr>
                              <w:jc w:val="center"/>
                            </w:pPr>
                            <w:r>
                              <w:rPr>
                                <w:lang w:val="en-IN"/>
                              </w:rPr>
                              <w:t>Decryption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3" style="position:absolute;left:0;text-align:left;margin-left:369.25pt;margin-top:.9pt;width:104.2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" fillcolor="#4f81bd [3204]" strokecolor="#243f60 [1604]" strokeweight="2pt">
                <v:textbox>
                  <w:txbxContent>
                    <w:p w14:paraId="1BCEF7C5" w14:textId="0EE53AD2" w:rsidR="00D45B8C" w:rsidRDefault="00D45B8C" w:rsidP="00D45B8C">
                      <w:pPr>
                        <w:jc w:val="center"/>
                      </w:pPr>
                      <w:r>
                        <w:rPr>
                          <w:lang w:val="en-IN"/>
                        </w:rPr>
                        <w:t>Decryption process</w:t>
                      </w:r>
                    </w:p>
                  </w:txbxContent>
                </v:textbox>
              </v:rect>
            </w:pict>
          </mc:Fallback>
        </mc:AlternateContent>
      </w:r>
    </w:p>
    <w:p w14:paraId="161AD4BA" w14:textId="44D46B89" w:rsidR="003A6AE0" w:rsidRDefault="00D45B8C">
      <w:pPr>
        <w:ind w:left="117" w:right="6754"/>
        <w:jc w:val="both"/>
        <w:rPr>
          <w:w w:val="102"/>
          <w:sz w:val="29"/>
          <w:szCs w:val="29"/>
        </w:rPr>
      </w:pPr>
      <w:r>
        <w:rPr>
          <w:noProof/>
          <w:sz w:val="24"/>
          <w:szCs w:val="24"/>
        </w:rPr>
        <mc:AlternateContent>
          <mc:Choice Requires="wps">
            <w:drawing>
              <wp:anchor distT="0" distB="0" distL="114300" distR="114300" simplePos="0" relativeHeight="251697152" behindDoc="0" locked="0" layoutInCell="1" allowOverlap="1" wp14:anchorId="34203A82" wp14:editId="3E1CB625">
                <wp:simplePos x="0" y="0"/>
                <wp:positionH relativeFrom="column">
                  <wp:posOffset>5348606</wp:posOffset>
                </wp:positionH>
                <wp:positionV relativeFrom="paragraph">
                  <wp:posOffset>171450</wp:posOffset>
                </wp:positionV>
                <wp:extent cx="45719" cy="2647950"/>
                <wp:effectExtent l="38100" t="0" r="69215" b="57150"/>
                <wp:wrapNone/>
                <wp:docPr id="25" name="Straight Arrow Connector 25"/>
                <wp:cNvGraphicFramePr/>
                <a:graphic xmlns:a="http://schemas.openxmlformats.org/drawingml/2006/main">
                  <a:graphicData uri="http://schemas.microsoft.com/office/word/2010/wordprocessingShape">
                    <wps:wsp>
                      <wps:cNvCnPr/>
                      <wps:spPr>
                        <a:xfrm>
                          <a:off x="0" y="0"/>
                          <a:ext cx="45719" cy="264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6C7E30" id="Straight Arrow Connector 25" o:spid="_x0000_s1026" type="#_x0000_t32" style="position:absolute;margin-left:421.15pt;margin-top:13.5pt;width:3.6pt;height:20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" strokecolor="#4579b8 [3044]">
                <v:stroke endarrow="block"/>
              </v:shape>
            </w:pict>
          </mc:Fallback>
        </mc:AlternateContent>
      </w:r>
    </w:p>
    <w:p w14:paraId="5482F569" w14:textId="646DA879" w:rsidR="003A6AE0" w:rsidRDefault="009277ED">
      <w:pPr>
        <w:ind w:left="117" w:right="6754"/>
        <w:jc w:val="both"/>
        <w:rPr>
          <w:w w:val="102"/>
          <w:sz w:val="29"/>
          <w:szCs w:val="29"/>
        </w:rPr>
      </w:pPr>
      <w:r>
        <w:rPr>
          <w:noProof/>
          <w:sz w:val="29"/>
          <w:szCs w:val="29"/>
        </w:rPr>
        <mc:AlternateContent>
          <mc:Choice Requires="wps">
            <w:drawing>
              <wp:anchor distT="0" distB="0" distL="114300" distR="114300" simplePos="0" relativeHeight="251687936" behindDoc="0" locked="0" layoutInCell="1" allowOverlap="1" wp14:anchorId="40A35952" wp14:editId="17407172">
                <wp:simplePos x="0" y="0"/>
                <wp:positionH relativeFrom="column">
                  <wp:posOffset>1933575</wp:posOffset>
                </wp:positionH>
                <wp:positionV relativeFrom="paragraph">
                  <wp:posOffset>107315</wp:posOffset>
                </wp:positionV>
                <wp:extent cx="1295400" cy="714375"/>
                <wp:effectExtent l="0" t="0" r="19050" b="28575"/>
                <wp:wrapNone/>
                <wp:docPr id="16" name="Flowchart: Process 16"/>
                <wp:cNvGraphicFramePr/>
                <a:graphic xmlns:a="http://schemas.openxmlformats.org/drawingml/2006/main">
                  <a:graphicData uri="http://schemas.microsoft.com/office/word/2010/wordprocessingShape">
                    <wps:wsp>
                      <wps:cNvSpPr/>
                      <wps:spPr>
                        <a:xfrm>
                          <a:off x="0" y="0"/>
                          <a:ext cx="1295400" cy="714375"/>
                        </a:xfrm>
                        <a:prstGeom prst="flowChartProcess">
                          <a:avLst/>
                        </a:prstGeom>
                        <a:solidFill>
                          <a:srgbClr val="4F81BD"/>
                        </a:solidFill>
                        <a:ln w="25400" cap="flat" cmpd="sng" algn="ctr">
                          <a:solidFill>
                            <a:srgbClr val="4F81BD">
                              <a:shade val="50000"/>
                            </a:srgbClr>
                          </a:solidFill>
                          <a:prstDash val="solid"/>
                        </a:ln>
                        <a:effectLst/>
                      </wps:spPr>
                      <wps:txbx>
                        <w:txbxContent>
                          <w:p w14:paraId="614449B0" w14:textId="59A999E1" w:rsidR="004F7FEA" w:rsidRPr="003A6AE0" w:rsidRDefault="009277ED" w:rsidP="004F7FEA">
                            <w:pPr>
                              <w:jc w:val="center"/>
                              <w:rPr>
                                <w:lang w:val="en-IN"/>
                              </w:rPr>
                            </w:pPr>
                            <w:r>
                              <w:rPr>
                                <w:lang w:val="en-IN"/>
                              </w:rPr>
                              <w:t>Decrypt Text</w:t>
                            </w:r>
                            <w:r w:rsidR="003C2C30">
                              <w:rPr>
                                <w:lang w:val="en-IN"/>
                              </w:rPr>
                              <w:t xml:space="preserve"> using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34" type="#_x0000_t109" style="position:absolute;left:0;text-align:left;margin-left:152.25pt;margin-top:8.45pt;width:102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" fillcolor="#4f81bd" strokecolor="#385d8a" strokeweight="2pt">
                <v:textbox>
                  <w:txbxContent>
                    <w:p w14:paraId="614449B0" w14:textId="59A999E1" w:rsidR="004F7FEA" w:rsidRPr="003A6AE0" w:rsidRDefault="009277ED" w:rsidP="004F7FEA">
                      <w:pPr>
                        <w:jc w:val="center"/>
                        <w:rPr>
                          <w:lang w:val="en-IN"/>
                        </w:rPr>
                      </w:pPr>
                      <w:r>
                        <w:rPr>
                          <w:lang w:val="en-IN"/>
                        </w:rPr>
                        <w:t>Decrypt Text</w:t>
                      </w:r>
                      <w:r w:rsidR="003C2C30">
                        <w:rPr>
                          <w:lang w:val="en-IN"/>
                        </w:rPr>
                        <w:t xml:space="preserve"> using algorithm</w:t>
                      </w:r>
                    </w:p>
                  </w:txbxContent>
                </v:textbox>
              </v:shape>
            </w:pict>
          </mc:Fallback>
        </mc:AlternateContent>
      </w:r>
      <w:r w:rsidR="00F23D0F">
        <w:rPr>
          <w:w w:val="102"/>
          <w:sz w:val="29"/>
          <w:szCs w:val="29"/>
        </w:rPr>
        <w:tab/>
      </w:r>
      <w:r w:rsidR="00F23D0F">
        <w:rPr>
          <w:w w:val="102"/>
          <w:sz w:val="29"/>
          <w:szCs w:val="29"/>
        </w:rPr>
        <w:tab/>
      </w:r>
    </w:p>
    <w:p w14:paraId="07495484" w14:textId="5CC7F592" w:rsidR="003A6AE0" w:rsidRDefault="003A6AE0">
      <w:pPr>
        <w:ind w:left="117" w:right="6754"/>
        <w:jc w:val="both"/>
        <w:rPr>
          <w:w w:val="102"/>
          <w:sz w:val="29"/>
          <w:szCs w:val="29"/>
        </w:rPr>
      </w:pPr>
    </w:p>
    <w:p w14:paraId="501EEC7E" w14:textId="4EBD6CB0" w:rsidR="003A6AE0" w:rsidRDefault="009277ED">
      <w:pPr>
        <w:ind w:left="117" w:right="6754"/>
        <w:jc w:val="both"/>
        <w:rPr>
          <w:w w:val="102"/>
          <w:sz w:val="29"/>
          <w:szCs w:val="29"/>
        </w:rPr>
      </w:pPr>
      <w:r>
        <w:rPr>
          <w:noProof/>
          <w:sz w:val="24"/>
          <w:szCs w:val="24"/>
        </w:rPr>
        <mc:AlternateContent>
          <mc:Choice Requires="wps">
            <w:drawing>
              <wp:anchor distT="0" distB="0" distL="114300" distR="114300" simplePos="0" relativeHeight="251676672" behindDoc="0" locked="0" layoutInCell="1" allowOverlap="1" wp14:anchorId="5898CDB2" wp14:editId="0D822DEF">
                <wp:simplePos x="0" y="0"/>
                <wp:positionH relativeFrom="leftMargin">
                  <wp:posOffset>3378200</wp:posOffset>
                </wp:positionH>
                <wp:positionV relativeFrom="paragraph">
                  <wp:posOffset>11430</wp:posOffset>
                </wp:positionV>
                <wp:extent cx="19050" cy="809625"/>
                <wp:effectExtent l="571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4ED399" id="Straight Arrow Connector 11" o:spid="_x0000_s1026" type="#_x0000_t32" style="position:absolute;margin-left:266pt;margin-top:.9pt;width:1.5pt;height:63.75pt;z-index:251676672;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" strokecolor="#4a7ebb">
                <v:stroke endarrow="block"/>
                <w10:wrap anchorx="margin"/>
              </v:shape>
            </w:pict>
          </mc:Fallback>
        </mc:AlternateContent>
      </w:r>
    </w:p>
    <w:p w14:paraId="7F1B2F3C" w14:textId="0042C6D4" w:rsidR="003A6AE0" w:rsidRDefault="00F23D0F">
      <w:pPr>
        <w:ind w:left="117" w:right="6754"/>
        <w:jc w:val="both"/>
        <w:rPr>
          <w:w w:val="102"/>
          <w:sz w:val="29"/>
          <w:szCs w:val="29"/>
        </w:rPr>
      </w:pPr>
      <w:r>
        <w:rPr>
          <w:w w:val="102"/>
          <w:sz w:val="29"/>
          <w:szCs w:val="29"/>
        </w:rPr>
        <w:tab/>
      </w:r>
      <w:r>
        <w:rPr>
          <w:w w:val="102"/>
          <w:sz w:val="29"/>
          <w:szCs w:val="29"/>
        </w:rPr>
        <w:tab/>
      </w:r>
      <w:r>
        <w:rPr>
          <w:w w:val="102"/>
          <w:sz w:val="29"/>
          <w:szCs w:val="29"/>
        </w:rPr>
        <w:tab/>
      </w:r>
    </w:p>
    <w:p w14:paraId="230892EC" w14:textId="663F8AD3" w:rsidR="003A6AE0" w:rsidRDefault="003A6AE0">
      <w:pPr>
        <w:ind w:left="117" w:right="6754"/>
        <w:jc w:val="both"/>
        <w:rPr>
          <w:w w:val="102"/>
          <w:sz w:val="29"/>
          <w:szCs w:val="29"/>
        </w:rPr>
      </w:pPr>
    </w:p>
    <w:p w14:paraId="66EB1ADB" w14:textId="20BD388F" w:rsidR="003A6AE0" w:rsidRDefault="00F23D0F">
      <w:pPr>
        <w:ind w:left="117" w:right="6754"/>
        <w:jc w:val="both"/>
        <w:rPr>
          <w:w w:val="102"/>
          <w:sz w:val="29"/>
          <w:szCs w:val="29"/>
        </w:rPr>
      </w:pPr>
      <w:r>
        <w:rPr>
          <w:w w:val="102"/>
          <w:sz w:val="29"/>
          <w:szCs w:val="29"/>
        </w:rPr>
        <w:t xml:space="preserve">                        </w:t>
      </w:r>
    </w:p>
    <w:p w14:paraId="0E67C3F9" w14:textId="2EA5C63B" w:rsidR="003A6AE0" w:rsidRDefault="009277ED">
      <w:pPr>
        <w:ind w:left="117" w:right="6754"/>
        <w:jc w:val="both"/>
        <w:rPr>
          <w:w w:val="102"/>
          <w:sz w:val="29"/>
          <w:szCs w:val="29"/>
        </w:rPr>
      </w:pPr>
      <w:r>
        <w:rPr>
          <w:noProof/>
          <w:sz w:val="24"/>
          <w:szCs w:val="24"/>
        </w:rPr>
        <mc:AlternateContent>
          <mc:Choice Requires="wps">
            <w:drawing>
              <wp:anchor distT="0" distB="0" distL="114300" distR="114300" simplePos="0" relativeHeight="251664384" behindDoc="0" locked="0" layoutInCell="1" allowOverlap="1" wp14:anchorId="458C8F46" wp14:editId="06413099">
                <wp:simplePos x="0" y="0"/>
                <wp:positionH relativeFrom="leftMargin">
                  <wp:posOffset>3406775</wp:posOffset>
                </wp:positionH>
                <wp:positionV relativeFrom="paragraph">
                  <wp:posOffset>194945</wp:posOffset>
                </wp:positionV>
                <wp:extent cx="19050" cy="809625"/>
                <wp:effectExtent l="57150" t="0" r="57150" b="47625"/>
                <wp:wrapNone/>
                <wp:docPr id="4" name="Straight Arrow Connector 4"/>
                <wp:cNvGraphicFramePr/>
                <a:graphic xmlns:a="http://schemas.openxmlformats.org/drawingml/2006/main">
                  <a:graphicData uri="http://schemas.microsoft.com/office/word/2010/wordprocessingShape">
                    <wps:wsp>
                      <wps:cNvCnPr/>
                      <wps:spPr>
                        <a:xfrm>
                          <a:off x="0" y="0"/>
                          <a:ext cx="19050" cy="8096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D1188A" id="Straight Arrow Connector 4" o:spid="_x0000_s1026" type="#_x0000_t32" style="position:absolute;margin-left:268.25pt;margin-top:15.35pt;width:1.5pt;height:63.75pt;z-index:25166438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" strokecolor="#4a7ebb">
                <v:stroke endarrow="block"/>
                <w10:wrap anchorx="margin"/>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0A41BE40" wp14:editId="06405538">
                <wp:simplePos x="0" y="0"/>
                <wp:positionH relativeFrom="column">
                  <wp:posOffset>1876425</wp:posOffset>
                </wp:positionH>
                <wp:positionV relativeFrom="paragraph">
                  <wp:posOffset>6985</wp:posOffset>
                </wp:positionV>
                <wp:extent cx="1362075" cy="609600"/>
                <wp:effectExtent l="0" t="0" r="28575" b="19050"/>
                <wp:wrapNone/>
                <wp:docPr id="6" name="Flowchart: Data 6"/>
                <wp:cNvGraphicFramePr/>
                <a:graphic xmlns:a="http://schemas.openxmlformats.org/drawingml/2006/main">
                  <a:graphicData uri="http://schemas.microsoft.com/office/word/2010/wordprocessingShape">
                    <wps:wsp>
                      <wps:cNvSpPr/>
                      <wps:spPr>
                        <a:xfrm>
                          <a:off x="0" y="0"/>
                          <a:ext cx="1362075" cy="609600"/>
                        </a:xfrm>
                        <a:prstGeom prst="flowChartInputOutput">
                          <a:avLst/>
                        </a:prstGeom>
                        <a:solidFill>
                          <a:srgbClr val="4F81BD"/>
                        </a:solidFill>
                        <a:ln w="25400" cap="flat" cmpd="sng" algn="ctr">
                          <a:solidFill>
                            <a:srgbClr val="4F81BD">
                              <a:shade val="50000"/>
                            </a:srgbClr>
                          </a:solidFill>
                          <a:prstDash val="solid"/>
                        </a:ln>
                        <a:effectLst/>
                      </wps:spPr>
                      <wps:txbx>
                        <w:txbxContent>
                          <w:p w14:paraId="714AF537" w14:textId="693F6175" w:rsidR="00F66FE1" w:rsidRPr="00F66FE1" w:rsidRDefault="003C2C30" w:rsidP="00F66FE1">
                            <w:pPr>
                              <w:jc w:val="center"/>
                              <w:rPr>
                                <w:lang w:val="en-IN"/>
                              </w:rPr>
                            </w:pPr>
                            <w:r>
                              <w:rPr>
                                <w:lang w:val="en-IN"/>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6" o:spid="_x0000_s1035" type="#_x0000_t111" style="position:absolute;left:0;text-align:left;margin-left:147.75pt;margin-top:.55pt;width:107.2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" fillcolor="#4f81bd" strokecolor="#385d8a" strokeweight="2pt">
                <v:textbox>
                  <w:txbxContent>
                    <w:p w14:paraId="714AF537" w14:textId="693F6175" w:rsidR="00F66FE1" w:rsidRPr="00F66FE1" w:rsidRDefault="003C2C30" w:rsidP="00F66FE1">
                      <w:pPr>
                        <w:jc w:val="center"/>
                        <w:rPr>
                          <w:lang w:val="en-IN"/>
                        </w:rPr>
                      </w:pPr>
                      <w:r>
                        <w:rPr>
                          <w:lang w:val="en-IN"/>
                        </w:rPr>
                        <w:t>Text</w:t>
                      </w:r>
                    </w:p>
                  </w:txbxContent>
                </v:textbox>
              </v:shape>
            </w:pict>
          </mc:Fallback>
        </mc:AlternateContent>
      </w:r>
    </w:p>
    <w:p w14:paraId="5067F28E" w14:textId="6970FF38" w:rsidR="003A6AE0" w:rsidRDefault="003A6AE0">
      <w:pPr>
        <w:ind w:left="117" w:right="6754"/>
        <w:jc w:val="both"/>
        <w:rPr>
          <w:w w:val="102"/>
          <w:sz w:val="29"/>
          <w:szCs w:val="29"/>
        </w:rPr>
      </w:pPr>
    </w:p>
    <w:p w14:paraId="76DAED4E" w14:textId="1FE4FC0A" w:rsidR="003A6AE0" w:rsidRDefault="003A6AE0">
      <w:pPr>
        <w:ind w:left="117" w:right="6754"/>
        <w:jc w:val="both"/>
        <w:rPr>
          <w:w w:val="102"/>
          <w:sz w:val="29"/>
          <w:szCs w:val="29"/>
        </w:rPr>
      </w:pPr>
    </w:p>
    <w:p w14:paraId="648F1403" w14:textId="56320906" w:rsidR="003A6AE0" w:rsidRDefault="003A6AE0">
      <w:pPr>
        <w:ind w:left="117" w:right="6754"/>
        <w:jc w:val="both"/>
        <w:rPr>
          <w:w w:val="102"/>
          <w:sz w:val="29"/>
          <w:szCs w:val="29"/>
        </w:rPr>
      </w:pPr>
    </w:p>
    <w:p w14:paraId="7FDFDC86" w14:textId="77777777" w:rsidR="00FE12BF" w:rsidRDefault="00FE12BF" w:rsidP="00FE12BF">
      <w:pPr>
        <w:ind w:right="6754"/>
        <w:jc w:val="both"/>
        <w:rPr>
          <w:w w:val="102"/>
          <w:sz w:val="18"/>
          <w:szCs w:val="18"/>
        </w:rPr>
      </w:pPr>
    </w:p>
    <w:p w14:paraId="2F4F3EC1" w14:textId="77777777" w:rsidR="00FE12BF" w:rsidRDefault="009277ED" w:rsidP="00FE12BF">
      <w:pPr>
        <w:ind w:right="6754"/>
        <w:jc w:val="both"/>
        <w:rPr>
          <w:w w:val="102"/>
          <w:sz w:val="18"/>
          <w:szCs w:val="18"/>
        </w:rPr>
      </w:pPr>
      <w:r>
        <w:rPr>
          <w:noProof/>
          <w:sz w:val="24"/>
          <w:szCs w:val="24"/>
        </w:rPr>
        <mc:AlternateContent>
          <mc:Choice Requires="wps">
            <w:drawing>
              <wp:anchor distT="0" distB="0" distL="114300" distR="114300" simplePos="0" relativeHeight="251694080" behindDoc="0" locked="0" layoutInCell="1" allowOverlap="1" wp14:anchorId="070C31D2" wp14:editId="1441351E">
                <wp:simplePos x="0" y="0"/>
                <wp:positionH relativeFrom="margin">
                  <wp:posOffset>2041525</wp:posOffset>
                </wp:positionH>
                <wp:positionV relativeFrom="paragraph">
                  <wp:posOffset>6350</wp:posOffset>
                </wp:positionV>
                <wp:extent cx="1162050" cy="600075"/>
                <wp:effectExtent l="0" t="0" r="19050" b="28575"/>
                <wp:wrapNone/>
                <wp:docPr id="19" name="Oval 19"/>
                <wp:cNvGraphicFramePr/>
                <a:graphic xmlns:a="http://schemas.openxmlformats.org/drawingml/2006/main">
                  <a:graphicData uri="http://schemas.microsoft.com/office/word/2010/wordprocessingShape">
                    <wps:wsp>
                      <wps:cNvSpPr/>
                      <wps:spPr>
                        <a:xfrm>
                          <a:off x="0" y="0"/>
                          <a:ext cx="1162050" cy="600075"/>
                        </a:xfrm>
                        <a:prstGeom prst="ellipse">
                          <a:avLst/>
                        </a:prstGeom>
                        <a:solidFill>
                          <a:srgbClr val="4F81BD"/>
                        </a:solidFill>
                        <a:ln w="25400" cap="flat" cmpd="sng" algn="ctr">
                          <a:solidFill>
                            <a:srgbClr val="4F81BD">
                              <a:shade val="50000"/>
                            </a:srgbClr>
                          </a:solidFill>
                          <a:prstDash val="solid"/>
                        </a:ln>
                        <a:effectLst/>
                      </wps:spPr>
                      <wps:txbx>
                        <w:txbxContent>
                          <w:p w14:paraId="4A953B93" w14:textId="277AA2C5" w:rsidR="009277ED" w:rsidRDefault="009277ED" w:rsidP="009277ED">
                            <w:pPr>
                              <w:jc w:val="center"/>
                              <w:rPr>
                                <w:lang w:val="en-IN"/>
                              </w:rPr>
                            </w:pPr>
                            <w:r>
                              <w:rPr>
                                <w:lang w:val="en-IN"/>
                              </w:rPr>
                              <w:t>END</w:t>
                            </w:r>
                          </w:p>
                          <w:p w14:paraId="26C32E65" w14:textId="77777777" w:rsidR="009277ED" w:rsidRPr="003A6AE0" w:rsidRDefault="009277ED" w:rsidP="009277ED">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6" style="position:absolute;left:0;text-align:left;margin-left:160.75pt;margin-top:.5pt;width:91.5pt;height:47.2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" fillcolor="#4f81bd" strokecolor="#385d8a" strokeweight="2pt">
                <v:textbox>
                  <w:txbxContent>
                    <w:p w14:paraId="4A953B93" w14:textId="277AA2C5" w:rsidR="009277ED" w:rsidRDefault="009277ED" w:rsidP="009277ED">
                      <w:pPr>
                        <w:jc w:val="center"/>
                        <w:rPr>
                          <w:lang w:val="en-IN"/>
                        </w:rPr>
                      </w:pPr>
                      <w:r>
                        <w:rPr>
                          <w:lang w:val="en-IN"/>
                        </w:rPr>
                        <w:t>END</w:t>
                      </w:r>
                    </w:p>
                    <w:p w14:paraId="26C32E65" w14:textId="77777777" w:rsidR="009277ED" w:rsidRPr="003A6AE0" w:rsidRDefault="009277ED" w:rsidP="009277ED">
                      <w:pPr>
                        <w:rPr>
                          <w:lang w:val="en-IN"/>
                        </w:rPr>
                      </w:pPr>
                    </w:p>
                  </w:txbxContent>
                </v:textbox>
                <w10:wrap anchorx="margin"/>
              </v:oval>
            </w:pict>
          </mc:Fallback>
        </mc:AlternateContent>
      </w:r>
      <w:r w:rsidR="008C16B2">
        <w:rPr>
          <w:w w:val="102"/>
          <w:sz w:val="18"/>
          <w:szCs w:val="18"/>
        </w:rPr>
        <w:t>F</w:t>
      </w:r>
      <w:r w:rsidR="00FE12BF">
        <w:rPr>
          <w:w w:val="102"/>
          <w:sz w:val="18"/>
          <w:szCs w:val="18"/>
        </w:rPr>
        <w:t>igure no.1-</w:t>
      </w:r>
    </w:p>
    <w:p w14:paraId="4C4748F6" w14:textId="5221001B" w:rsidR="003A6AE0" w:rsidRPr="00FE12BF" w:rsidRDefault="00FE12BF" w:rsidP="00FE12BF">
      <w:pPr>
        <w:ind w:right="6754"/>
        <w:jc w:val="both"/>
        <w:rPr>
          <w:w w:val="102"/>
          <w:sz w:val="29"/>
          <w:szCs w:val="29"/>
        </w:rPr>
      </w:pPr>
      <w:r>
        <w:rPr>
          <w:w w:val="102"/>
          <w:sz w:val="18"/>
          <w:szCs w:val="18"/>
        </w:rPr>
        <w:t>(Flowchart of encryption and decryption)</w:t>
      </w:r>
    </w:p>
    <w:p w14:paraId="5EEF70B1" w14:textId="77777777" w:rsidR="00C8165B" w:rsidRDefault="00C8165B">
      <w:pPr>
        <w:ind w:left="117" w:right="6754"/>
        <w:jc w:val="both"/>
        <w:rPr>
          <w:w w:val="102"/>
          <w:sz w:val="29"/>
          <w:szCs w:val="29"/>
        </w:rPr>
      </w:pPr>
    </w:p>
    <w:p w14:paraId="342BDA43" w14:textId="77777777" w:rsidR="00C8165B" w:rsidRDefault="00C8165B">
      <w:pPr>
        <w:ind w:left="117" w:right="6754"/>
        <w:jc w:val="both"/>
        <w:rPr>
          <w:w w:val="102"/>
          <w:sz w:val="29"/>
          <w:szCs w:val="29"/>
        </w:rPr>
      </w:pPr>
    </w:p>
    <w:p w14:paraId="0EEB90E9" w14:textId="77777777" w:rsidR="00BB12D8" w:rsidRDefault="00BB12D8">
      <w:pPr>
        <w:ind w:left="117" w:right="6754"/>
        <w:jc w:val="both"/>
        <w:rPr>
          <w:w w:val="102"/>
          <w:sz w:val="24"/>
          <w:szCs w:val="24"/>
        </w:rPr>
      </w:pPr>
      <w:r>
        <w:rPr>
          <w:w w:val="102"/>
          <w:sz w:val="24"/>
          <w:szCs w:val="24"/>
        </w:rPr>
        <w:t xml:space="preserve">                       </w:t>
      </w:r>
    </w:p>
    <w:p w14:paraId="1DB6E5B2" w14:textId="77777777" w:rsidR="00BB12D8" w:rsidRDefault="00BB12D8">
      <w:pPr>
        <w:ind w:left="117" w:right="6754"/>
        <w:jc w:val="both"/>
        <w:rPr>
          <w:w w:val="102"/>
          <w:sz w:val="24"/>
          <w:szCs w:val="24"/>
        </w:rPr>
      </w:pPr>
      <w:r>
        <w:rPr>
          <w:w w:val="102"/>
          <w:sz w:val="24"/>
          <w:szCs w:val="24"/>
        </w:rPr>
        <w:t xml:space="preserve">   </w:t>
      </w:r>
    </w:p>
    <w:p w14:paraId="524017A8" w14:textId="5C91E449" w:rsidR="00BB12D8" w:rsidRPr="00BB12D8" w:rsidRDefault="00BB12D8" w:rsidP="00BB12D8">
      <w:pPr>
        <w:ind w:left="117" w:right="6754"/>
        <w:jc w:val="center"/>
        <w:rPr>
          <w:b/>
          <w:w w:val="102"/>
          <w:sz w:val="24"/>
          <w:szCs w:val="24"/>
        </w:rPr>
      </w:pPr>
      <w:r>
        <w:rPr>
          <w:b/>
          <w:w w:val="102"/>
          <w:sz w:val="24"/>
          <w:szCs w:val="24"/>
        </w:rPr>
        <w:t xml:space="preserve">USECASE    </w:t>
      </w:r>
      <w:r w:rsidRPr="00BB12D8">
        <w:rPr>
          <w:b/>
          <w:w w:val="102"/>
          <w:sz w:val="24"/>
          <w:szCs w:val="24"/>
        </w:rPr>
        <w:t>DIAGRAM</w:t>
      </w:r>
    </w:p>
    <w:p w14:paraId="7FD86B75" w14:textId="77777777" w:rsidR="00BB12D8" w:rsidRDefault="00BB12D8">
      <w:pPr>
        <w:ind w:left="117" w:right="6754"/>
        <w:jc w:val="both"/>
        <w:rPr>
          <w:w w:val="102"/>
          <w:sz w:val="24"/>
          <w:szCs w:val="24"/>
        </w:rPr>
      </w:pPr>
    </w:p>
    <w:p w14:paraId="2C9F6922" w14:textId="77777777" w:rsidR="00BB12D8" w:rsidRDefault="00BB12D8">
      <w:pPr>
        <w:ind w:left="117" w:right="6754"/>
        <w:jc w:val="both"/>
        <w:rPr>
          <w:w w:val="102"/>
          <w:sz w:val="24"/>
          <w:szCs w:val="24"/>
        </w:rPr>
      </w:pPr>
    </w:p>
    <w:p w14:paraId="7A90FA1D" w14:textId="77777777" w:rsidR="00BB12D8" w:rsidRDefault="00BB12D8">
      <w:pPr>
        <w:ind w:left="117" w:right="6754"/>
        <w:jc w:val="both"/>
        <w:rPr>
          <w:w w:val="102"/>
          <w:sz w:val="24"/>
          <w:szCs w:val="24"/>
        </w:rPr>
      </w:pPr>
    </w:p>
    <w:p w14:paraId="26D836A7" w14:textId="77777777" w:rsidR="00BB12D8" w:rsidRDefault="00BB12D8">
      <w:pPr>
        <w:ind w:left="117" w:right="6754"/>
        <w:jc w:val="both"/>
        <w:rPr>
          <w:w w:val="102"/>
          <w:sz w:val="24"/>
          <w:szCs w:val="24"/>
        </w:rPr>
      </w:pPr>
    </w:p>
    <w:p w14:paraId="4FB571EB" w14:textId="5F9A6EDE" w:rsidR="00BB12D8" w:rsidRDefault="00BB12D8">
      <w:pPr>
        <w:ind w:left="117" w:right="6754"/>
        <w:jc w:val="both"/>
        <w:rPr>
          <w:w w:val="102"/>
          <w:sz w:val="24"/>
          <w:szCs w:val="24"/>
        </w:rPr>
      </w:pPr>
      <w:r>
        <w:rPr>
          <w:w w:val="102"/>
          <w:sz w:val="24"/>
          <w:szCs w:val="24"/>
        </w:rPr>
        <w:t xml:space="preserve">                                   </w:t>
      </w:r>
    </w:p>
    <w:p w14:paraId="7EE0289F" w14:textId="77777777" w:rsidR="00BB12D8" w:rsidRDefault="00BB12D8">
      <w:pPr>
        <w:ind w:left="117" w:right="6754"/>
        <w:jc w:val="both"/>
        <w:rPr>
          <w:w w:val="102"/>
          <w:sz w:val="24"/>
          <w:szCs w:val="24"/>
        </w:rPr>
      </w:pPr>
    </w:p>
    <w:p w14:paraId="78835D4F" w14:textId="77777777" w:rsidR="00BB12D8" w:rsidRDefault="00BB12D8">
      <w:pPr>
        <w:ind w:left="117" w:right="6754"/>
        <w:jc w:val="both"/>
        <w:rPr>
          <w:w w:val="102"/>
          <w:sz w:val="24"/>
          <w:szCs w:val="24"/>
        </w:rPr>
      </w:pPr>
    </w:p>
    <w:p w14:paraId="59C5C7D3" w14:textId="77777777" w:rsidR="00BB12D8" w:rsidRDefault="00BB12D8" w:rsidP="00BB12D8">
      <w:pPr>
        <w:ind w:right="6754"/>
        <w:jc w:val="both"/>
        <w:rPr>
          <w:w w:val="102"/>
          <w:sz w:val="24"/>
          <w:szCs w:val="24"/>
        </w:rPr>
      </w:pPr>
    </w:p>
    <w:p w14:paraId="70B29F0F" w14:textId="77777777" w:rsidR="00BB12D8" w:rsidRDefault="00BB12D8">
      <w:pPr>
        <w:ind w:left="117" w:right="6754"/>
        <w:jc w:val="both"/>
        <w:rPr>
          <w:w w:val="102"/>
          <w:sz w:val="24"/>
          <w:szCs w:val="24"/>
        </w:rPr>
      </w:pPr>
      <w:r>
        <w:rPr>
          <w:noProof/>
          <w:w w:val="102"/>
          <w:sz w:val="24"/>
          <w:szCs w:val="24"/>
        </w:rPr>
        <w:drawing>
          <wp:inline distT="0" distB="0" distL="0" distR="0" wp14:anchorId="06277281" wp14:editId="1C25C992">
            <wp:extent cx="5918200" cy="3328670"/>
            <wp:effectExtent l="0" t="0" r="635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10">
                      <a:extLst>
                        <a:ext uri="{28A0092B-C50C-407E-A947-70E740481C1C}">
                          <a14:useLocalDpi xmlns:a14="http://schemas.microsoft.com/office/drawing/2010/main" val="0"/>
                        </a:ext>
                      </a:extLst>
                    </a:blip>
                    <a:stretch>
                      <a:fillRect/>
                    </a:stretch>
                  </pic:blipFill>
                  <pic:spPr>
                    <a:xfrm>
                      <a:off x="0" y="0"/>
                      <a:ext cx="5918200" cy="3328670"/>
                    </a:xfrm>
                    <a:prstGeom prst="rect">
                      <a:avLst/>
                    </a:prstGeom>
                  </pic:spPr>
                </pic:pic>
              </a:graphicData>
            </a:graphic>
          </wp:inline>
        </w:drawing>
      </w:r>
    </w:p>
    <w:p w14:paraId="2B3C256D" w14:textId="038F9FC0" w:rsidR="00BB12D8" w:rsidRDefault="00FE12BF">
      <w:pPr>
        <w:ind w:left="117" w:right="6754"/>
        <w:jc w:val="both"/>
        <w:rPr>
          <w:w w:val="102"/>
          <w:sz w:val="24"/>
          <w:szCs w:val="24"/>
        </w:rPr>
      </w:pPr>
      <w:r>
        <w:rPr>
          <w:noProof/>
          <w:sz w:val="24"/>
          <w:szCs w:val="24"/>
        </w:rPr>
        <mc:AlternateContent>
          <mc:Choice Requires="wps">
            <w:drawing>
              <wp:anchor distT="0" distB="0" distL="114300" distR="114300" simplePos="0" relativeHeight="251702272" behindDoc="0" locked="0" layoutInCell="1" allowOverlap="1" wp14:anchorId="48543B34" wp14:editId="37F041EC">
                <wp:simplePos x="0" y="0"/>
                <wp:positionH relativeFrom="column">
                  <wp:posOffset>1079500</wp:posOffset>
                </wp:positionH>
                <wp:positionV relativeFrom="paragraph">
                  <wp:posOffset>142875</wp:posOffset>
                </wp:positionV>
                <wp:extent cx="3977640" cy="358140"/>
                <wp:effectExtent l="0" t="0" r="22860" b="22860"/>
                <wp:wrapNone/>
                <wp:docPr id="24" name="Rectangle 24"/>
                <wp:cNvGraphicFramePr/>
                <a:graphic xmlns:a="http://schemas.openxmlformats.org/drawingml/2006/main">
                  <a:graphicData uri="http://schemas.microsoft.com/office/word/2010/wordprocessingShape">
                    <wps:wsp>
                      <wps:cNvSpPr/>
                      <wps:spPr>
                        <a:xfrm>
                          <a:off x="0" y="0"/>
                          <a:ext cx="397764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803EA" w14:textId="5F85F598" w:rsidR="008C16B2" w:rsidRPr="008C16B2" w:rsidRDefault="00FE12BF" w:rsidP="008C16B2">
                            <w:pPr>
                              <w:jc w:val="center"/>
                              <w:rPr>
                                <w:lang w:val="en-IN"/>
                              </w:rPr>
                            </w:pPr>
                            <w:r>
                              <w:rPr>
                                <w:lang w:val="en-IN"/>
                              </w:rPr>
                              <w:t>Figure no.2 –</w:t>
                            </w:r>
                            <w:proofErr w:type="spellStart"/>
                            <w:r>
                              <w:rPr>
                                <w:lang w:val="en-IN"/>
                              </w:rPr>
                              <w:t>Usecase</w:t>
                            </w:r>
                            <w:proofErr w:type="spellEnd"/>
                            <w:r>
                              <w:rPr>
                                <w:lang w:val="en-IN"/>
                              </w:rPr>
                              <w:t xml:space="preserve"> of Encryption and Decryption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7" style="position:absolute;left:0;text-align:left;margin-left:85pt;margin-top:11.25pt;width:313.2pt;height:2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" fillcolor="#4f81bd [3204]" strokecolor="#243f60 [1604]" strokeweight="2pt">
                <v:textbox>
                  <w:txbxContent>
                    <w:p w14:paraId="00C803EA" w14:textId="5F85F598" w:rsidR="008C16B2" w:rsidRPr="008C16B2" w:rsidRDefault="00FE12BF" w:rsidP="008C16B2">
                      <w:pPr>
                        <w:jc w:val="center"/>
                        <w:rPr>
                          <w:lang w:val="en-IN"/>
                        </w:rPr>
                      </w:pPr>
                      <w:r>
                        <w:rPr>
                          <w:lang w:val="en-IN"/>
                        </w:rPr>
                        <w:t>Figure no.2 –</w:t>
                      </w:r>
                      <w:proofErr w:type="spellStart"/>
                      <w:r>
                        <w:rPr>
                          <w:lang w:val="en-IN"/>
                        </w:rPr>
                        <w:t>Usecase</w:t>
                      </w:r>
                      <w:proofErr w:type="spellEnd"/>
                      <w:r>
                        <w:rPr>
                          <w:lang w:val="en-IN"/>
                        </w:rPr>
                        <w:t xml:space="preserve"> of Encryption and Decryption </w:t>
                      </w:r>
                    </w:p>
                  </w:txbxContent>
                </v:textbox>
              </v:rect>
            </w:pict>
          </mc:Fallback>
        </mc:AlternateContent>
      </w:r>
    </w:p>
    <w:p w14:paraId="4BAFAB80" w14:textId="77777777" w:rsidR="008C16B2" w:rsidRDefault="008C16B2">
      <w:pPr>
        <w:ind w:left="117" w:right="6754"/>
        <w:jc w:val="both"/>
        <w:rPr>
          <w:w w:val="102"/>
          <w:sz w:val="24"/>
          <w:szCs w:val="24"/>
        </w:rPr>
      </w:pPr>
    </w:p>
    <w:p w14:paraId="2D5325C4" w14:textId="5A7B68E8" w:rsidR="008C16B2" w:rsidRDefault="008C16B2">
      <w:pPr>
        <w:ind w:left="117" w:right="6754"/>
        <w:jc w:val="both"/>
        <w:rPr>
          <w:w w:val="102"/>
          <w:sz w:val="24"/>
          <w:szCs w:val="24"/>
        </w:rPr>
      </w:pPr>
    </w:p>
    <w:p w14:paraId="3AE600C5" w14:textId="7C857392" w:rsidR="00BB12D8" w:rsidRDefault="00BB12D8">
      <w:pPr>
        <w:ind w:left="117" w:right="6754"/>
        <w:jc w:val="both"/>
        <w:rPr>
          <w:w w:val="102"/>
          <w:sz w:val="24"/>
          <w:szCs w:val="24"/>
        </w:rPr>
      </w:pPr>
    </w:p>
    <w:p w14:paraId="24B85B49" w14:textId="77777777" w:rsidR="00BB12D8" w:rsidRDefault="00BB12D8">
      <w:pPr>
        <w:ind w:left="117" w:right="6754"/>
        <w:jc w:val="both"/>
        <w:rPr>
          <w:w w:val="102"/>
          <w:sz w:val="24"/>
          <w:szCs w:val="24"/>
        </w:rPr>
      </w:pPr>
    </w:p>
    <w:p w14:paraId="4F92D191" w14:textId="7C37CBBA" w:rsidR="00BB12D8" w:rsidRDefault="00BB12D8">
      <w:pPr>
        <w:ind w:left="117" w:right="6754"/>
        <w:jc w:val="both"/>
        <w:rPr>
          <w:w w:val="102"/>
          <w:sz w:val="24"/>
          <w:szCs w:val="24"/>
        </w:rPr>
      </w:pPr>
    </w:p>
    <w:p w14:paraId="4E7E7D8B" w14:textId="77777777" w:rsidR="00BB12D8" w:rsidRDefault="00BB12D8">
      <w:pPr>
        <w:ind w:left="117" w:right="6754"/>
        <w:jc w:val="both"/>
        <w:rPr>
          <w:w w:val="102"/>
          <w:sz w:val="24"/>
          <w:szCs w:val="24"/>
        </w:rPr>
      </w:pPr>
    </w:p>
    <w:p w14:paraId="65A31D7A" w14:textId="77777777" w:rsidR="00BB12D8" w:rsidRDefault="00BB12D8">
      <w:pPr>
        <w:ind w:left="117" w:right="6754"/>
        <w:jc w:val="both"/>
        <w:rPr>
          <w:w w:val="102"/>
          <w:sz w:val="24"/>
          <w:szCs w:val="24"/>
        </w:rPr>
      </w:pPr>
    </w:p>
    <w:p w14:paraId="3DAEC54F" w14:textId="77777777" w:rsidR="00BB12D8" w:rsidRDefault="00BB12D8">
      <w:pPr>
        <w:ind w:left="117" w:right="6754"/>
        <w:jc w:val="both"/>
        <w:rPr>
          <w:w w:val="102"/>
          <w:sz w:val="24"/>
          <w:szCs w:val="24"/>
        </w:rPr>
      </w:pPr>
    </w:p>
    <w:p w14:paraId="63EFACAB" w14:textId="77777777" w:rsidR="00BB12D8" w:rsidRDefault="00BB12D8">
      <w:pPr>
        <w:ind w:left="117" w:right="6754"/>
        <w:jc w:val="both"/>
        <w:rPr>
          <w:w w:val="102"/>
          <w:sz w:val="24"/>
          <w:szCs w:val="24"/>
        </w:rPr>
      </w:pPr>
    </w:p>
    <w:p w14:paraId="7CC00864" w14:textId="77777777" w:rsidR="00BB12D8" w:rsidRDefault="00BB12D8">
      <w:pPr>
        <w:ind w:left="117" w:right="6754"/>
        <w:jc w:val="both"/>
        <w:rPr>
          <w:w w:val="102"/>
          <w:sz w:val="24"/>
          <w:szCs w:val="24"/>
        </w:rPr>
      </w:pPr>
    </w:p>
    <w:p w14:paraId="6E0ED039" w14:textId="77777777" w:rsidR="00BB12D8" w:rsidRDefault="00BB12D8">
      <w:pPr>
        <w:ind w:left="117" w:right="6754"/>
        <w:jc w:val="both"/>
        <w:rPr>
          <w:w w:val="102"/>
          <w:sz w:val="24"/>
          <w:szCs w:val="24"/>
        </w:rPr>
      </w:pPr>
    </w:p>
    <w:p w14:paraId="49570A20" w14:textId="77777777" w:rsidR="00BB12D8" w:rsidRDefault="00BB12D8">
      <w:pPr>
        <w:ind w:left="117" w:right="6754"/>
        <w:jc w:val="both"/>
        <w:rPr>
          <w:w w:val="102"/>
          <w:sz w:val="24"/>
          <w:szCs w:val="24"/>
        </w:rPr>
      </w:pPr>
    </w:p>
    <w:p w14:paraId="2B2C4B5D" w14:textId="77777777" w:rsidR="00BB12D8" w:rsidRDefault="00BB12D8">
      <w:pPr>
        <w:ind w:left="117" w:right="6754"/>
        <w:jc w:val="both"/>
        <w:rPr>
          <w:w w:val="102"/>
          <w:sz w:val="24"/>
          <w:szCs w:val="24"/>
        </w:rPr>
      </w:pPr>
    </w:p>
    <w:p w14:paraId="5D53EB2D" w14:textId="77777777" w:rsidR="00BB12D8" w:rsidRDefault="00BB12D8">
      <w:pPr>
        <w:ind w:left="117" w:right="6754"/>
        <w:jc w:val="both"/>
        <w:rPr>
          <w:w w:val="102"/>
          <w:sz w:val="24"/>
          <w:szCs w:val="24"/>
        </w:rPr>
      </w:pPr>
    </w:p>
    <w:p w14:paraId="7772069E" w14:textId="77777777" w:rsidR="00BB12D8" w:rsidRDefault="00BB12D8">
      <w:pPr>
        <w:ind w:left="117" w:right="6754"/>
        <w:jc w:val="both"/>
        <w:rPr>
          <w:w w:val="102"/>
          <w:sz w:val="24"/>
          <w:szCs w:val="24"/>
        </w:rPr>
      </w:pPr>
    </w:p>
    <w:p w14:paraId="6C74E377" w14:textId="77777777" w:rsidR="00BB12D8" w:rsidRDefault="00BB12D8">
      <w:pPr>
        <w:ind w:left="117" w:right="6754"/>
        <w:jc w:val="both"/>
        <w:rPr>
          <w:w w:val="102"/>
          <w:sz w:val="24"/>
          <w:szCs w:val="24"/>
        </w:rPr>
      </w:pPr>
    </w:p>
    <w:p w14:paraId="5B474709" w14:textId="77777777" w:rsidR="00BB12D8" w:rsidRDefault="00BB12D8">
      <w:pPr>
        <w:ind w:left="117" w:right="6754"/>
        <w:jc w:val="both"/>
        <w:rPr>
          <w:w w:val="102"/>
          <w:sz w:val="24"/>
          <w:szCs w:val="24"/>
        </w:rPr>
      </w:pPr>
    </w:p>
    <w:p w14:paraId="587D1962" w14:textId="77777777" w:rsidR="00BB12D8" w:rsidRDefault="00BB12D8">
      <w:pPr>
        <w:ind w:left="117" w:right="6754"/>
        <w:jc w:val="both"/>
        <w:rPr>
          <w:w w:val="102"/>
          <w:sz w:val="24"/>
          <w:szCs w:val="24"/>
        </w:rPr>
      </w:pPr>
    </w:p>
    <w:p w14:paraId="52439AC5" w14:textId="77777777" w:rsidR="00BB12D8" w:rsidRDefault="00BB12D8">
      <w:pPr>
        <w:ind w:left="117" w:right="6754"/>
        <w:jc w:val="both"/>
        <w:rPr>
          <w:w w:val="102"/>
          <w:sz w:val="24"/>
          <w:szCs w:val="24"/>
        </w:rPr>
      </w:pPr>
    </w:p>
    <w:p w14:paraId="06954D10" w14:textId="77777777" w:rsidR="00BB12D8" w:rsidRDefault="00BB12D8">
      <w:pPr>
        <w:ind w:left="117" w:right="6754"/>
        <w:jc w:val="both"/>
        <w:rPr>
          <w:w w:val="102"/>
          <w:sz w:val="24"/>
          <w:szCs w:val="24"/>
        </w:rPr>
      </w:pPr>
    </w:p>
    <w:p w14:paraId="28BA1BF5" w14:textId="77777777" w:rsidR="00BB12D8" w:rsidRDefault="00BB12D8">
      <w:pPr>
        <w:ind w:left="117" w:right="6754"/>
        <w:jc w:val="both"/>
        <w:rPr>
          <w:w w:val="102"/>
          <w:sz w:val="24"/>
          <w:szCs w:val="24"/>
        </w:rPr>
      </w:pPr>
    </w:p>
    <w:p w14:paraId="4B13E819" w14:textId="0F8CE50F" w:rsidR="00582A2B" w:rsidRPr="000B1938" w:rsidRDefault="008A1145">
      <w:pPr>
        <w:ind w:left="117" w:right="6754"/>
        <w:jc w:val="both"/>
        <w:rPr>
          <w:sz w:val="24"/>
          <w:szCs w:val="24"/>
        </w:rPr>
      </w:pPr>
      <w:r w:rsidRPr="000B1938">
        <w:rPr>
          <w:w w:val="102"/>
          <w:sz w:val="24"/>
          <w:szCs w:val="24"/>
        </w:rPr>
        <w:t>4</w:t>
      </w:r>
      <w:r w:rsidRPr="000B1938">
        <w:rPr>
          <w:sz w:val="24"/>
          <w:szCs w:val="24"/>
        </w:rPr>
        <w:t xml:space="preserve">    </w:t>
      </w:r>
      <w:r w:rsidRPr="00E30EEF">
        <w:rPr>
          <w:b/>
          <w:w w:val="102"/>
          <w:sz w:val="24"/>
          <w:szCs w:val="24"/>
        </w:rPr>
        <w:t>Implementation</w:t>
      </w:r>
    </w:p>
    <w:p w14:paraId="55BBEEB5" w14:textId="77777777" w:rsidR="00582A2B" w:rsidRPr="000B1938" w:rsidRDefault="00582A2B">
      <w:pPr>
        <w:spacing w:before="2" w:line="240" w:lineRule="exact"/>
        <w:rPr>
          <w:sz w:val="24"/>
          <w:szCs w:val="24"/>
        </w:rPr>
      </w:pPr>
    </w:p>
    <w:p w14:paraId="1BEEA585" w14:textId="7B2D491D" w:rsidR="00582A2B" w:rsidRDefault="00EF1119" w:rsidP="00EF1119">
      <w:pPr>
        <w:spacing w:before="3" w:line="242" w:lineRule="auto"/>
        <w:ind w:left="117" w:right="76"/>
        <w:jc w:val="both"/>
        <w:rPr>
          <w:w w:val="99"/>
          <w:sz w:val="24"/>
          <w:szCs w:val="24"/>
        </w:rPr>
      </w:pPr>
      <w:r w:rsidRPr="000B1938">
        <w:rPr>
          <w:w w:val="99"/>
          <w:sz w:val="24"/>
          <w:szCs w:val="24"/>
        </w:rPr>
        <w:t>The</w:t>
      </w:r>
      <w:r w:rsidRPr="000B1938">
        <w:rPr>
          <w:sz w:val="24"/>
          <w:szCs w:val="24"/>
        </w:rPr>
        <w:t xml:space="preserve"> </w:t>
      </w:r>
      <w:r w:rsidRPr="000B1938">
        <w:rPr>
          <w:w w:val="99"/>
          <w:sz w:val="24"/>
          <w:szCs w:val="24"/>
        </w:rPr>
        <w:t>text editor is</w:t>
      </w:r>
      <w:r w:rsidRPr="000B1938">
        <w:rPr>
          <w:sz w:val="24"/>
          <w:szCs w:val="24"/>
        </w:rPr>
        <w:t xml:space="preserve"> </w:t>
      </w:r>
      <w:r w:rsidRPr="000B1938">
        <w:rPr>
          <w:w w:val="99"/>
          <w:sz w:val="24"/>
          <w:szCs w:val="24"/>
        </w:rPr>
        <w:t>programmed</w:t>
      </w:r>
      <w:r w:rsidR="005D478F">
        <w:rPr>
          <w:sz w:val="24"/>
          <w:szCs w:val="24"/>
        </w:rPr>
        <w:t xml:space="preserve"> </w:t>
      </w:r>
      <w:r w:rsidRPr="000B1938">
        <w:rPr>
          <w:sz w:val="24"/>
          <w:szCs w:val="24"/>
        </w:rPr>
        <w:t xml:space="preserve">in </w:t>
      </w:r>
      <w:r w:rsidRPr="000B1938">
        <w:rPr>
          <w:w w:val="99"/>
          <w:sz w:val="24"/>
          <w:szCs w:val="24"/>
        </w:rPr>
        <w:t>such</w:t>
      </w:r>
      <w:r w:rsidRPr="000B1938">
        <w:rPr>
          <w:sz w:val="24"/>
          <w:szCs w:val="24"/>
        </w:rPr>
        <w:t xml:space="preserve"> </w:t>
      </w:r>
      <w:r w:rsidRPr="000B1938">
        <w:rPr>
          <w:w w:val="99"/>
          <w:sz w:val="24"/>
          <w:szCs w:val="24"/>
        </w:rPr>
        <w:t>a way that it can</w:t>
      </w:r>
      <w:r w:rsidRPr="000B1938">
        <w:rPr>
          <w:sz w:val="24"/>
          <w:szCs w:val="24"/>
        </w:rPr>
        <w:t xml:space="preserve"> </w:t>
      </w:r>
      <w:r w:rsidRPr="000B1938">
        <w:rPr>
          <w:w w:val="99"/>
          <w:sz w:val="24"/>
          <w:szCs w:val="24"/>
        </w:rPr>
        <w:t>detect</w:t>
      </w:r>
      <w:r w:rsidRPr="000B1938">
        <w:rPr>
          <w:sz w:val="24"/>
          <w:szCs w:val="24"/>
        </w:rPr>
        <w:t xml:space="preserve"> </w:t>
      </w:r>
      <w:r w:rsidRPr="000B1938">
        <w:rPr>
          <w:w w:val="99"/>
          <w:sz w:val="24"/>
          <w:szCs w:val="24"/>
        </w:rPr>
        <w:t xml:space="preserve">errors </w:t>
      </w:r>
      <w:proofErr w:type="gramStart"/>
      <w:r w:rsidRPr="000B1938">
        <w:rPr>
          <w:w w:val="99"/>
          <w:sz w:val="24"/>
          <w:szCs w:val="24"/>
        </w:rPr>
        <w:t>and  encrypt</w:t>
      </w:r>
      <w:proofErr w:type="gramEnd"/>
      <w:r w:rsidRPr="000B1938">
        <w:rPr>
          <w:w w:val="99"/>
          <w:sz w:val="24"/>
          <w:szCs w:val="24"/>
        </w:rPr>
        <w:t xml:space="preserve"> or  decrypt    data for safety reasons .</w:t>
      </w:r>
      <w:r w:rsidRPr="000B1938">
        <w:rPr>
          <w:sz w:val="24"/>
          <w:szCs w:val="24"/>
        </w:rPr>
        <w:t xml:space="preserve"> </w:t>
      </w:r>
      <w:r w:rsidRPr="000B1938">
        <w:rPr>
          <w:w w:val="99"/>
          <w:sz w:val="24"/>
          <w:szCs w:val="24"/>
        </w:rPr>
        <w:t>AES</w:t>
      </w:r>
      <w:r w:rsidRPr="000B1938">
        <w:rPr>
          <w:sz w:val="24"/>
          <w:szCs w:val="24"/>
        </w:rPr>
        <w:t xml:space="preserve"> </w:t>
      </w:r>
      <w:r w:rsidRPr="000B1938">
        <w:rPr>
          <w:w w:val="99"/>
          <w:sz w:val="24"/>
          <w:szCs w:val="24"/>
        </w:rPr>
        <w:t>is</w:t>
      </w:r>
      <w:r w:rsidRPr="000B1938">
        <w:rPr>
          <w:sz w:val="24"/>
          <w:szCs w:val="24"/>
        </w:rPr>
        <w:t xml:space="preserve"> </w:t>
      </w:r>
      <w:r w:rsidRPr="000B1938">
        <w:rPr>
          <w:w w:val="99"/>
          <w:sz w:val="24"/>
          <w:szCs w:val="24"/>
        </w:rPr>
        <w:t>one</w:t>
      </w:r>
      <w:r w:rsidRPr="000B1938">
        <w:rPr>
          <w:sz w:val="24"/>
          <w:szCs w:val="24"/>
        </w:rPr>
        <w:t xml:space="preserve"> </w:t>
      </w:r>
      <w:r w:rsidRPr="000B1938">
        <w:rPr>
          <w:w w:val="99"/>
          <w:sz w:val="24"/>
          <w:szCs w:val="24"/>
        </w:rPr>
        <w:t>of</w:t>
      </w:r>
      <w:r w:rsidRPr="000B1938">
        <w:rPr>
          <w:sz w:val="24"/>
          <w:szCs w:val="24"/>
        </w:rPr>
        <w:t xml:space="preserve"> </w:t>
      </w:r>
      <w:r w:rsidRPr="000B1938">
        <w:rPr>
          <w:w w:val="99"/>
          <w:sz w:val="24"/>
          <w:szCs w:val="24"/>
        </w:rPr>
        <w:t>the</w:t>
      </w:r>
      <w:r w:rsidRPr="000B1938">
        <w:rPr>
          <w:sz w:val="24"/>
          <w:szCs w:val="24"/>
        </w:rPr>
        <w:t xml:space="preserve"> </w:t>
      </w:r>
      <w:r w:rsidRPr="000B1938">
        <w:rPr>
          <w:w w:val="99"/>
          <w:sz w:val="24"/>
          <w:szCs w:val="24"/>
        </w:rPr>
        <w:t>best</w:t>
      </w:r>
      <w:r w:rsidRPr="000B1938">
        <w:rPr>
          <w:sz w:val="24"/>
          <w:szCs w:val="24"/>
        </w:rPr>
        <w:t xml:space="preserve"> </w:t>
      </w:r>
      <w:r w:rsidR="005D478F">
        <w:rPr>
          <w:w w:val="99"/>
          <w:sz w:val="24"/>
          <w:szCs w:val="24"/>
        </w:rPr>
        <w:t>techniques</w:t>
      </w:r>
      <w:r w:rsidRPr="000B1938">
        <w:rPr>
          <w:sz w:val="24"/>
          <w:szCs w:val="24"/>
        </w:rPr>
        <w:t xml:space="preserve"> </w:t>
      </w:r>
      <w:r w:rsidRPr="000B1938">
        <w:rPr>
          <w:w w:val="99"/>
          <w:sz w:val="24"/>
          <w:szCs w:val="24"/>
        </w:rPr>
        <w:t>for</w:t>
      </w:r>
      <w:r w:rsidRPr="000B1938">
        <w:rPr>
          <w:sz w:val="24"/>
          <w:szCs w:val="24"/>
        </w:rPr>
        <w:t xml:space="preserve"> </w:t>
      </w:r>
      <w:r w:rsidRPr="000B1938">
        <w:rPr>
          <w:w w:val="99"/>
          <w:sz w:val="24"/>
          <w:szCs w:val="24"/>
        </w:rPr>
        <w:t>encrypting the</w:t>
      </w:r>
      <w:r w:rsidRPr="000B1938">
        <w:rPr>
          <w:sz w:val="24"/>
          <w:szCs w:val="24"/>
        </w:rPr>
        <w:t xml:space="preserve"> </w:t>
      </w:r>
      <w:r w:rsidRPr="000B1938">
        <w:rPr>
          <w:w w:val="99"/>
          <w:sz w:val="24"/>
          <w:szCs w:val="24"/>
        </w:rPr>
        <w:t>messages</w:t>
      </w:r>
      <w:r w:rsidRPr="000B1938">
        <w:rPr>
          <w:sz w:val="24"/>
          <w:szCs w:val="24"/>
        </w:rPr>
        <w:t xml:space="preserve"> </w:t>
      </w:r>
      <w:r w:rsidRPr="000B1938">
        <w:rPr>
          <w:w w:val="99"/>
          <w:sz w:val="24"/>
          <w:szCs w:val="24"/>
        </w:rPr>
        <w:t>and</w:t>
      </w:r>
      <w:r w:rsidRPr="000B1938">
        <w:rPr>
          <w:sz w:val="24"/>
          <w:szCs w:val="24"/>
        </w:rPr>
        <w:t xml:space="preserve"> </w:t>
      </w:r>
      <w:r w:rsidRPr="000B1938">
        <w:rPr>
          <w:w w:val="99"/>
          <w:sz w:val="24"/>
          <w:szCs w:val="24"/>
        </w:rPr>
        <w:t>keeping</w:t>
      </w:r>
      <w:r w:rsidRPr="000B1938">
        <w:rPr>
          <w:sz w:val="24"/>
          <w:szCs w:val="24"/>
        </w:rPr>
        <w:t xml:space="preserve"> </w:t>
      </w:r>
      <w:r w:rsidRPr="000B1938">
        <w:rPr>
          <w:w w:val="99"/>
          <w:sz w:val="24"/>
          <w:szCs w:val="24"/>
        </w:rPr>
        <w:t>it</w:t>
      </w:r>
      <w:r w:rsidRPr="000B1938">
        <w:rPr>
          <w:sz w:val="24"/>
          <w:szCs w:val="24"/>
        </w:rPr>
        <w:t xml:space="preserve"> </w:t>
      </w:r>
      <w:r w:rsidRPr="000B1938">
        <w:rPr>
          <w:w w:val="99"/>
          <w:sz w:val="24"/>
          <w:szCs w:val="24"/>
        </w:rPr>
        <w:t>secure</w:t>
      </w:r>
      <w:proofErr w:type="gramStart"/>
      <w:r w:rsidR="003E674C">
        <w:rPr>
          <w:w w:val="99"/>
          <w:sz w:val="24"/>
          <w:szCs w:val="24"/>
        </w:rPr>
        <w:t>.[</w:t>
      </w:r>
      <w:proofErr w:type="gramEnd"/>
      <w:r w:rsidR="003E674C">
        <w:rPr>
          <w:w w:val="99"/>
          <w:sz w:val="24"/>
          <w:szCs w:val="24"/>
        </w:rPr>
        <w:t>1][2]</w:t>
      </w:r>
    </w:p>
    <w:p w14:paraId="2F3C27E3" w14:textId="77777777" w:rsidR="003E674C" w:rsidRPr="000B1938" w:rsidRDefault="003E674C" w:rsidP="00EF1119">
      <w:pPr>
        <w:spacing w:before="3" w:line="242" w:lineRule="auto"/>
        <w:ind w:left="117" w:right="76"/>
        <w:jc w:val="both"/>
        <w:rPr>
          <w:w w:val="99"/>
          <w:sz w:val="24"/>
          <w:szCs w:val="24"/>
        </w:rPr>
      </w:pPr>
    </w:p>
    <w:p w14:paraId="2D50AF44" w14:textId="07E70D0A" w:rsidR="00582A2B" w:rsidRPr="000B1938" w:rsidRDefault="008A1145">
      <w:pPr>
        <w:ind w:left="117" w:right="7419"/>
        <w:jc w:val="both"/>
        <w:rPr>
          <w:sz w:val="24"/>
          <w:szCs w:val="24"/>
        </w:rPr>
      </w:pPr>
      <w:proofErr w:type="gramStart"/>
      <w:r w:rsidRPr="000B1938">
        <w:rPr>
          <w:w w:val="99"/>
          <w:sz w:val="24"/>
          <w:szCs w:val="24"/>
        </w:rPr>
        <w:t>4.1</w:t>
      </w:r>
      <w:r w:rsidR="00E30EEF">
        <w:rPr>
          <w:sz w:val="24"/>
          <w:szCs w:val="24"/>
        </w:rPr>
        <w:t xml:space="preserve"> </w:t>
      </w:r>
      <w:r w:rsidRPr="000B1938">
        <w:rPr>
          <w:sz w:val="24"/>
          <w:szCs w:val="24"/>
        </w:rPr>
        <w:t xml:space="preserve"> </w:t>
      </w:r>
      <w:r w:rsidRPr="00E30EEF">
        <w:rPr>
          <w:b/>
          <w:w w:val="99"/>
          <w:sz w:val="24"/>
          <w:szCs w:val="24"/>
        </w:rPr>
        <w:t>Pseudocode</w:t>
      </w:r>
      <w:proofErr w:type="gramEnd"/>
    </w:p>
    <w:p w14:paraId="0B609647" w14:textId="77777777" w:rsidR="00582A2B" w:rsidRPr="000B1938" w:rsidRDefault="00582A2B">
      <w:pPr>
        <w:spacing w:before="4" w:line="160" w:lineRule="exact"/>
        <w:rPr>
          <w:sz w:val="24"/>
          <w:szCs w:val="24"/>
        </w:rPr>
      </w:pPr>
    </w:p>
    <w:p w14:paraId="74E2C355" w14:textId="16A427F5" w:rsidR="00477547" w:rsidRPr="000B1938" w:rsidRDefault="00477547">
      <w:pPr>
        <w:spacing w:before="5" w:line="240" w:lineRule="exact"/>
        <w:rPr>
          <w:w w:val="99"/>
          <w:sz w:val="24"/>
          <w:szCs w:val="24"/>
        </w:rPr>
      </w:pPr>
      <w:proofErr w:type="gramStart"/>
      <w:r w:rsidRPr="000B1938">
        <w:rPr>
          <w:w w:val="99"/>
          <w:sz w:val="24"/>
          <w:szCs w:val="24"/>
        </w:rPr>
        <w:t>Advanced Encryption Standard (AES) algorithm not only for security but also for great speed.</w:t>
      </w:r>
      <w:proofErr w:type="gramEnd"/>
      <w:r w:rsidRPr="000B1938">
        <w:rPr>
          <w:w w:val="99"/>
          <w:sz w:val="24"/>
          <w:szCs w:val="24"/>
        </w:rPr>
        <w:t xml:space="preserve"> Both hardware and software implementation are faster.</w:t>
      </w:r>
    </w:p>
    <w:p w14:paraId="329D9482" w14:textId="62570309" w:rsidR="00477547" w:rsidRPr="000B1938" w:rsidRDefault="00477547">
      <w:pPr>
        <w:spacing w:before="5" w:line="240" w:lineRule="exact"/>
        <w:rPr>
          <w:w w:val="99"/>
          <w:sz w:val="24"/>
          <w:szCs w:val="24"/>
        </w:rPr>
      </w:pPr>
    </w:p>
    <w:p w14:paraId="2BADC0E9" w14:textId="365779D0" w:rsidR="00477547" w:rsidRPr="000B1938" w:rsidRDefault="00477547" w:rsidP="00477547">
      <w:pPr>
        <w:spacing w:before="5" w:line="240" w:lineRule="exact"/>
        <w:rPr>
          <w:w w:val="99"/>
          <w:sz w:val="24"/>
          <w:szCs w:val="24"/>
        </w:rPr>
      </w:pPr>
      <w:r w:rsidRPr="000B1938">
        <w:rPr>
          <w:w w:val="99"/>
          <w:sz w:val="24"/>
          <w:szCs w:val="24"/>
        </w:rPr>
        <w:t xml:space="preserve">These steps used to encrypt 128-bit block </w:t>
      </w:r>
    </w:p>
    <w:p w14:paraId="64785DD2" w14:textId="0953CDA9" w:rsidR="00477547" w:rsidRPr="000B1938" w:rsidRDefault="00477547" w:rsidP="00477547">
      <w:pPr>
        <w:spacing w:before="5" w:line="240" w:lineRule="exact"/>
        <w:rPr>
          <w:w w:val="99"/>
          <w:sz w:val="24"/>
          <w:szCs w:val="24"/>
        </w:rPr>
      </w:pPr>
      <w:r w:rsidRPr="000B1938">
        <w:rPr>
          <w:w w:val="99"/>
          <w:sz w:val="24"/>
          <w:szCs w:val="24"/>
        </w:rPr>
        <w:t xml:space="preserve"> 1. The set of round keys from the cipher key.</w:t>
      </w:r>
    </w:p>
    <w:p w14:paraId="33C32D28" w14:textId="77777777" w:rsidR="00477547" w:rsidRPr="000B1938" w:rsidRDefault="00477547" w:rsidP="00477547">
      <w:pPr>
        <w:spacing w:before="5" w:line="240" w:lineRule="exact"/>
        <w:rPr>
          <w:w w:val="99"/>
          <w:sz w:val="24"/>
          <w:szCs w:val="24"/>
        </w:rPr>
      </w:pPr>
      <w:r w:rsidRPr="000B1938">
        <w:rPr>
          <w:w w:val="99"/>
          <w:sz w:val="24"/>
          <w:szCs w:val="24"/>
        </w:rPr>
        <w:t xml:space="preserve"> 2. Initialize state array and add the initial round key to the starting state array. </w:t>
      </w:r>
    </w:p>
    <w:p w14:paraId="0B89660D" w14:textId="54E8FD8C" w:rsidR="00477547" w:rsidRPr="000B1938" w:rsidRDefault="00477547" w:rsidP="00477547">
      <w:pPr>
        <w:spacing w:before="5" w:line="240" w:lineRule="exact"/>
        <w:rPr>
          <w:w w:val="99"/>
          <w:sz w:val="24"/>
          <w:szCs w:val="24"/>
        </w:rPr>
      </w:pPr>
      <w:r w:rsidRPr="000B1938">
        <w:rPr>
          <w:w w:val="99"/>
          <w:sz w:val="24"/>
          <w:szCs w:val="24"/>
        </w:rPr>
        <w:t xml:space="preserve"> 3. Perform round = 1 to </w:t>
      </w:r>
      <w:proofErr w:type="gramStart"/>
      <w:r w:rsidRPr="000B1938">
        <w:rPr>
          <w:w w:val="99"/>
          <w:sz w:val="24"/>
          <w:szCs w:val="24"/>
        </w:rPr>
        <w:t>9 :</w:t>
      </w:r>
      <w:proofErr w:type="gramEnd"/>
      <w:r w:rsidRPr="000B1938">
        <w:rPr>
          <w:w w:val="99"/>
          <w:sz w:val="24"/>
          <w:szCs w:val="24"/>
        </w:rPr>
        <w:t xml:space="preserve"> Execute Usual Round.</w:t>
      </w:r>
    </w:p>
    <w:p w14:paraId="354B196D" w14:textId="77777777" w:rsidR="00477547" w:rsidRPr="000B1938" w:rsidRDefault="00477547" w:rsidP="00477547">
      <w:pPr>
        <w:spacing w:before="5" w:line="240" w:lineRule="exact"/>
        <w:rPr>
          <w:w w:val="99"/>
          <w:sz w:val="24"/>
          <w:szCs w:val="24"/>
        </w:rPr>
      </w:pPr>
      <w:r w:rsidRPr="000B1938">
        <w:rPr>
          <w:w w:val="99"/>
          <w:sz w:val="24"/>
          <w:szCs w:val="24"/>
        </w:rPr>
        <w:t xml:space="preserve"> 4. Execute Final Round.</w:t>
      </w:r>
    </w:p>
    <w:p w14:paraId="3F1C58DF" w14:textId="6CB7CC99" w:rsidR="00477547" w:rsidRPr="000B1938" w:rsidRDefault="00477547" w:rsidP="00477547">
      <w:pPr>
        <w:spacing w:before="5" w:line="240" w:lineRule="exact"/>
        <w:rPr>
          <w:w w:val="99"/>
          <w:sz w:val="24"/>
          <w:szCs w:val="24"/>
        </w:rPr>
      </w:pPr>
      <w:r w:rsidRPr="000B1938">
        <w:rPr>
          <w:w w:val="99"/>
          <w:sz w:val="24"/>
          <w:szCs w:val="24"/>
        </w:rPr>
        <w:t xml:space="preserve"> 5. Corresponding cipher text chunk output of Final Round Step</w:t>
      </w:r>
    </w:p>
    <w:p w14:paraId="5AA8C2F6" w14:textId="77777777" w:rsidR="00EB6A7C" w:rsidRDefault="00EB6A7C" w:rsidP="00EB6A7C">
      <w:pPr>
        <w:tabs>
          <w:tab w:val="left" w:pos="326"/>
        </w:tabs>
        <w:spacing w:line="259" w:lineRule="auto"/>
        <w:rPr>
          <w:rFonts w:eastAsia="Arial"/>
          <w:sz w:val="24"/>
          <w:szCs w:val="24"/>
          <w:lang w:val="en-IN" w:eastAsia="en-IN"/>
        </w:rPr>
      </w:pPr>
      <w:proofErr w:type="spellStart"/>
      <w:proofErr w:type="gramStart"/>
      <w:r>
        <w:rPr>
          <w:rFonts w:eastAsia="Arial"/>
          <w:b/>
          <w:bCs/>
          <w:iCs/>
          <w:sz w:val="24"/>
          <w:szCs w:val="24"/>
          <w:lang w:val="en-IN" w:eastAsia="en-IN"/>
        </w:rPr>
        <w:t>i</w:t>
      </w:r>
      <w:proofErr w:type="spellEnd"/>
      <w:proofErr w:type="gramEnd"/>
      <w:r>
        <w:rPr>
          <w:rFonts w:eastAsia="Arial"/>
          <w:b/>
          <w:bCs/>
          <w:i/>
          <w:iCs/>
          <w:sz w:val="24"/>
          <w:szCs w:val="24"/>
          <w:lang w:val="en-IN" w:eastAsia="en-IN"/>
        </w:rPr>
        <w:t xml:space="preserve"> Usual Round : </w:t>
      </w:r>
      <w:r>
        <w:rPr>
          <w:rFonts w:eastAsia="Arial"/>
          <w:sz w:val="24"/>
          <w:szCs w:val="24"/>
          <w:lang w:val="en-IN" w:eastAsia="en-IN"/>
        </w:rPr>
        <w:t>Execute the following operations</w:t>
      </w:r>
      <w:r>
        <w:rPr>
          <w:rFonts w:eastAsia="Arial"/>
          <w:b/>
          <w:bCs/>
          <w:i/>
          <w:iCs/>
          <w:sz w:val="24"/>
          <w:szCs w:val="24"/>
          <w:lang w:val="en-IN" w:eastAsia="en-IN"/>
        </w:rPr>
        <w:t xml:space="preserve"> </w:t>
      </w:r>
      <w:r>
        <w:rPr>
          <w:rFonts w:eastAsia="Arial"/>
          <w:sz w:val="24"/>
          <w:szCs w:val="24"/>
          <w:lang w:val="en-IN" w:eastAsia="en-IN"/>
        </w:rPr>
        <w:t>which are described above.</w:t>
      </w:r>
    </w:p>
    <w:p w14:paraId="174C5087" w14:textId="77777777" w:rsidR="00EB6A7C" w:rsidRDefault="00EB6A7C" w:rsidP="00EB6A7C">
      <w:pPr>
        <w:numPr>
          <w:ilvl w:val="1"/>
          <w:numId w:val="8"/>
        </w:numPr>
        <w:tabs>
          <w:tab w:val="left" w:pos="406"/>
        </w:tabs>
        <w:ind w:left="406" w:hanging="357"/>
        <w:rPr>
          <w:rFonts w:eastAsia="Arial"/>
          <w:sz w:val="24"/>
          <w:szCs w:val="24"/>
          <w:lang w:val="en-IN" w:eastAsia="en-IN"/>
        </w:rPr>
      </w:pPr>
      <w:r>
        <w:rPr>
          <w:rFonts w:eastAsia="Arial"/>
          <w:sz w:val="24"/>
          <w:szCs w:val="24"/>
          <w:lang w:val="en-IN" w:eastAsia="en-IN"/>
        </w:rPr>
        <w:t>Sub Bytes</w:t>
      </w:r>
    </w:p>
    <w:p w14:paraId="65BA19DE" w14:textId="77777777" w:rsidR="00EB6A7C" w:rsidRDefault="00EB6A7C" w:rsidP="00EB6A7C">
      <w:pPr>
        <w:spacing w:line="8" w:lineRule="exact"/>
        <w:rPr>
          <w:rFonts w:eastAsia="Arial"/>
          <w:sz w:val="24"/>
          <w:szCs w:val="24"/>
          <w:lang w:val="en-IN" w:eastAsia="en-IN"/>
        </w:rPr>
      </w:pPr>
    </w:p>
    <w:p w14:paraId="2F7F36C9" w14:textId="77777777" w:rsidR="00EB6A7C" w:rsidRDefault="00EB6A7C" w:rsidP="00EB6A7C">
      <w:pPr>
        <w:numPr>
          <w:ilvl w:val="1"/>
          <w:numId w:val="8"/>
        </w:numPr>
        <w:tabs>
          <w:tab w:val="left" w:pos="406"/>
        </w:tabs>
        <w:ind w:left="406" w:hanging="364"/>
        <w:rPr>
          <w:rFonts w:eastAsia="Arial"/>
          <w:sz w:val="24"/>
          <w:szCs w:val="24"/>
          <w:lang w:val="en-IN" w:eastAsia="en-IN"/>
        </w:rPr>
      </w:pPr>
      <w:r>
        <w:rPr>
          <w:rFonts w:eastAsia="Arial"/>
          <w:sz w:val="24"/>
          <w:szCs w:val="24"/>
          <w:lang w:val="en-IN" w:eastAsia="en-IN"/>
        </w:rPr>
        <w:t>Shift Rows</w:t>
      </w:r>
    </w:p>
    <w:p w14:paraId="3E658E64" w14:textId="77777777" w:rsidR="00EB6A7C" w:rsidRDefault="00EB6A7C" w:rsidP="00EB6A7C">
      <w:pPr>
        <w:spacing w:line="10" w:lineRule="exact"/>
        <w:rPr>
          <w:rFonts w:eastAsia="Arial"/>
          <w:sz w:val="24"/>
          <w:szCs w:val="24"/>
          <w:lang w:val="en-IN" w:eastAsia="en-IN"/>
        </w:rPr>
      </w:pPr>
    </w:p>
    <w:p w14:paraId="59147635" w14:textId="77777777" w:rsidR="00EB6A7C" w:rsidRDefault="00EB6A7C" w:rsidP="00EB6A7C">
      <w:pPr>
        <w:numPr>
          <w:ilvl w:val="1"/>
          <w:numId w:val="8"/>
        </w:numPr>
        <w:tabs>
          <w:tab w:val="left" w:pos="406"/>
        </w:tabs>
        <w:ind w:left="406" w:hanging="364"/>
        <w:rPr>
          <w:rFonts w:eastAsia="Arial"/>
          <w:sz w:val="24"/>
          <w:szCs w:val="24"/>
          <w:lang w:val="en-IN" w:eastAsia="en-IN"/>
        </w:rPr>
      </w:pPr>
      <w:r>
        <w:rPr>
          <w:rFonts w:eastAsia="Arial"/>
          <w:sz w:val="24"/>
          <w:szCs w:val="24"/>
          <w:lang w:val="en-IN" w:eastAsia="en-IN"/>
        </w:rPr>
        <w:t>Mix Columns</w:t>
      </w:r>
    </w:p>
    <w:p w14:paraId="0107ADF8" w14:textId="77777777" w:rsidR="00EB6A7C" w:rsidRDefault="00EB6A7C" w:rsidP="00EB6A7C">
      <w:pPr>
        <w:spacing w:line="10" w:lineRule="exact"/>
        <w:rPr>
          <w:rFonts w:eastAsia="Arial"/>
          <w:sz w:val="24"/>
          <w:szCs w:val="24"/>
          <w:lang w:val="en-IN" w:eastAsia="en-IN"/>
        </w:rPr>
      </w:pPr>
    </w:p>
    <w:p w14:paraId="1EA9A6FD" w14:textId="77777777" w:rsidR="00EB6A7C" w:rsidRDefault="00EB6A7C" w:rsidP="00EB6A7C">
      <w:pPr>
        <w:numPr>
          <w:ilvl w:val="1"/>
          <w:numId w:val="8"/>
        </w:numPr>
        <w:tabs>
          <w:tab w:val="left" w:pos="406"/>
        </w:tabs>
        <w:ind w:left="406" w:hanging="357"/>
        <w:rPr>
          <w:rFonts w:eastAsia="Arial"/>
          <w:sz w:val="24"/>
          <w:szCs w:val="24"/>
          <w:lang w:val="en-IN" w:eastAsia="en-IN"/>
        </w:rPr>
      </w:pPr>
      <w:r>
        <w:rPr>
          <w:rFonts w:eastAsia="Arial"/>
          <w:sz w:val="24"/>
          <w:szCs w:val="24"/>
          <w:lang w:val="en-IN" w:eastAsia="en-IN"/>
        </w:rPr>
        <w:t>Add Round Key , using K(round)</w:t>
      </w:r>
    </w:p>
    <w:p w14:paraId="6D77EB9C" w14:textId="77777777" w:rsidR="00EB6A7C" w:rsidRDefault="00EB6A7C" w:rsidP="00EB6A7C">
      <w:pPr>
        <w:spacing w:line="130" w:lineRule="exact"/>
        <w:rPr>
          <w:sz w:val="24"/>
          <w:szCs w:val="24"/>
          <w:lang w:val="en-IN" w:eastAsia="en-IN"/>
        </w:rPr>
      </w:pPr>
    </w:p>
    <w:p w14:paraId="2C96B1C0" w14:textId="77777777" w:rsidR="00EB6A7C" w:rsidRDefault="00EB6A7C" w:rsidP="00EB6A7C">
      <w:pPr>
        <w:tabs>
          <w:tab w:val="left" w:pos="406"/>
        </w:tabs>
        <w:spacing w:line="256" w:lineRule="auto"/>
        <w:ind w:right="80"/>
        <w:rPr>
          <w:rFonts w:eastAsia="Arial"/>
          <w:sz w:val="24"/>
          <w:szCs w:val="24"/>
          <w:lang w:val="en-IN" w:eastAsia="en-IN"/>
        </w:rPr>
      </w:pPr>
      <w:proofErr w:type="gramStart"/>
      <w:r>
        <w:rPr>
          <w:rFonts w:eastAsia="Arial"/>
          <w:b/>
          <w:bCs/>
          <w:iCs/>
          <w:sz w:val="24"/>
          <w:szCs w:val="24"/>
          <w:lang w:val="en-IN" w:eastAsia="en-IN"/>
        </w:rPr>
        <w:t>ii</w:t>
      </w:r>
      <w:proofErr w:type="gramEnd"/>
      <w:r>
        <w:rPr>
          <w:rFonts w:eastAsia="Arial"/>
          <w:b/>
          <w:bCs/>
          <w:i/>
          <w:iCs/>
          <w:sz w:val="24"/>
          <w:szCs w:val="24"/>
          <w:lang w:val="en-IN" w:eastAsia="en-IN"/>
        </w:rPr>
        <w:t xml:space="preserve"> Final Round: </w:t>
      </w:r>
      <w:r>
        <w:rPr>
          <w:rFonts w:eastAsia="Arial"/>
          <w:sz w:val="24"/>
          <w:szCs w:val="24"/>
          <w:lang w:val="en-IN" w:eastAsia="en-IN"/>
        </w:rPr>
        <w:t>Execute the following operations</w:t>
      </w:r>
      <w:r>
        <w:rPr>
          <w:rFonts w:eastAsia="Arial"/>
          <w:b/>
          <w:bCs/>
          <w:i/>
          <w:iCs/>
          <w:sz w:val="24"/>
          <w:szCs w:val="24"/>
          <w:lang w:val="en-IN" w:eastAsia="en-IN"/>
        </w:rPr>
        <w:t xml:space="preserve"> </w:t>
      </w:r>
      <w:r>
        <w:rPr>
          <w:rFonts w:eastAsia="Arial"/>
          <w:sz w:val="24"/>
          <w:szCs w:val="24"/>
          <w:lang w:val="en-IN" w:eastAsia="en-IN"/>
        </w:rPr>
        <w:t>which are described above.</w:t>
      </w:r>
    </w:p>
    <w:p w14:paraId="2C2DEE8A" w14:textId="77777777" w:rsidR="00EB6A7C" w:rsidRDefault="00EB6A7C" w:rsidP="00EB6A7C">
      <w:pPr>
        <w:spacing w:line="104" w:lineRule="exact"/>
        <w:rPr>
          <w:rFonts w:eastAsia="Arial"/>
          <w:sz w:val="24"/>
          <w:szCs w:val="24"/>
          <w:lang w:val="en-IN" w:eastAsia="en-IN"/>
        </w:rPr>
      </w:pPr>
    </w:p>
    <w:p w14:paraId="7924EB29" w14:textId="77777777" w:rsidR="00EB6A7C" w:rsidRDefault="00EB6A7C" w:rsidP="00EB6A7C">
      <w:pPr>
        <w:numPr>
          <w:ilvl w:val="2"/>
          <w:numId w:val="9"/>
        </w:numPr>
        <w:tabs>
          <w:tab w:val="left" w:pos="406"/>
        </w:tabs>
        <w:rPr>
          <w:rFonts w:eastAsia="Arial"/>
          <w:sz w:val="24"/>
          <w:szCs w:val="24"/>
          <w:lang w:val="en-IN" w:eastAsia="en-IN"/>
        </w:rPr>
      </w:pPr>
      <w:r>
        <w:rPr>
          <w:rFonts w:eastAsia="Arial"/>
          <w:sz w:val="24"/>
          <w:szCs w:val="24"/>
          <w:lang w:val="en-IN" w:eastAsia="en-IN"/>
        </w:rPr>
        <w:t>Sub Bytes</w:t>
      </w:r>
    </w:p>
    <w:p w14:paraId="185E8B98" w14:textId="77777777" w:rsidR="00EB6A7C" w:rsidRDefault="00EB6A7C" w:rsidP="00EB6A7C">
      <w:pPr>
        <w:spacing w:line="9" w:lineRule="exact"/>
        <w:rPr>
          <w:rFonts w:eastAsia="Arial"/>
          <w:sz w:val="24"/>
          <w:szCs w:val="24"/>
          <w:lang w:val="en-IN" w:eastAsia="en-IN"/>
        </w:rPr>
      </w:pPr>
    </w:p>
    <w:p w14:paraId="7E1DF7E5" w14:textId="77777777" w:rsidR="00EB6A7C" w:rsidRDefault="00EB6A7C" w:rsidP="00EB6A7C">
      <w:pPr>
        <w:numPr>
          <w:ilvl w:val="2"/>
          <w:numId w:val="9"/>
        </w:numPr>
        <w:tabs>
          <w:tab w:val="left" w:pos="406"/>
        </w:tabs>
        <w:spacing w:line="237" w:lineRule="auto"/>
        <w:rPr>
          <w:rFonts w:eastAsia="Arial"/>
          <w:sz w:val="24"/>
          <w:szCs w:val="24"/>
          <w:lang w:val="en-IN" w:eastAsia="en-IN"/>
        </w:rPr>
      </w:pPr>
      <w:r>
        <w:rPr>
          <w:rFonts w:eastAsia="Arial"/>
          <w:sz w:val="24"/>
          <w:szCs w:val="24"/>
          <w:lang w:val="en-IN" w:eastAsia="en-IN"/>
        </w:rPr>
        <w:t>Shift Rows</w:t>
      </w:r>
    </w:p>
    <w:p w14:paraId="5EBBF670" w14:textId="77777777" w:rsidR="00EB6A7C" w:rsidRDefault="00EB6A7C" w:rsidP="00EB6A7C">
      <w:pPr>
        <w:numPr>
          <w:ilvl w:val="2"/>
          <w:numId w:val="9"/>
        </w:numPr>
        <w:tabs>
          <w:tab w:val="left" w:pos="406"/>
        </w:tabs>
        <w:rPr>
          <w:rFonts w:eastAsia="Arial"/>
          <w:sz w:val="24"/>
          <w:szCs w:val="24"/>
          <w:lang w:val="en-IN" w:eastAsia="en-IN"/>
        </w:rPr>
      </w:pPr>
      <w:r>
        <w:rPr>
          <w:rFonts w:eastAsia="Arial"/>
          <w:sz w:val="24"/>
          <w:szCs w:val="24"/>
          <w:lang w:val="en-IN" w:eastAsia="en-IN"/>
        </w:rPr>
        <w:t>Add Round Key, using K(10)</w:t>
      </w:r>
    </w:p>
    <w:p w14:paraId="6230F7BA" w14:textId="04DF201C" w:rsidR="00AD1991" w:rsidRPr="000B1938" w:rsidRDefault="00AD1991" w:rsidP="00477547">
      <w:pPr>
        <w:spacing w:before="5" w:line="240" w:lineRule="exact"/>
        <w:rPr>
          <w:w w:val="99"/>
          <w:sz w:val="24"/>
          <w:szCs w:val="24"/>
        </w:rPr>
      </w:pPr>
    </w:p>
    <w:p w14:paraId="547A5975" w14:textId="2720A6BE" w:rsidR="00AD1991" w:rsidRPr="000B1938" w:rsidRDefault="00AD1991" w:rsidP="00AD1991">
      <w:pPr>
        <w:spacing w:before="5" w:line="240" w:lineRule="exact"/>
        <w:rPr>
          <w:sz w:val="24"/>
          <w:szCs w:val="24"/>
        </w:rPr>
      </w:pPr>
    </w:p>
    <w:p w14:paraId="0A349173" w14:textId="1E46A2A1" w:rsidR="00AD1991" w:rsidRPr="000B1938" w:rsidRDefault="00AD1991">
      <w:pPr>
        <w:ind w:left="117" w:right="7124"/>
        <w:jc w:val="both"/>
        <w:rPr>
          <w:w w:val="99"/>
          <w:sz w:val="24"/>
          <w:szCs w:val="24"/>
        </w:rPr>
      </w:pPr>
    </w:p>
    <w:p w14:paraId="5344B3F3" w14:textId="77777777" w:rsidR="00AD1991" w:rsidRPr="00AD1991" w:rsidRDefault="00AD1991" w:rsidP="00AD1991">
      <w:pPr>
        <w:spacing w:line="129" w:lineRule="exact"/>
        <w:rPr>
          <w:rFonts w:eastAsia="Arial"/>
          <w:sz w:val="24"/>
          <w:szCs w:val="24"/>
          <w:lang w:val="en-IN" w:eastAsia="en-IN"/>
        </w:rPr>
      </w:pPr>
    </w:p>
    <w:p w14:paraId="0DB84B0B" w14:textId="0E6A66F4" w:rsidR="00AD1991" w:rsidRPr="00AD1991" w:rsidRDefault="00EB6A7C" w:rsidP="000B1938">
      <w:pPr>
        <w:tabs>
          <w:tab w:val="left" w:pos="386"/>
        </w:tabs>
        <w:spacing w:line="260" w:lineRule="auto"/>
        <w:ind w:right="20"/>
        <w:rPr>
          <w:rFonts w:eastAsia="Arial"/>
          <w:sz w:val="24"/>
          <w:szCs w:val="24"/>
          <w:lang w:val="en-IN" w:eastAsia="en-IN"/>
        </w:rPr>
      </w:pPr>
      <w:proofErr w:type="gramStart"/>
      <w:r>
        <w:rPr>
          <w:rFonts w:eastAsia="Arial"/>
          <w:b/>
          <w:bCs/>
          <w:iCs/>
          <w:sz w:val="24"/>
          <w:szCs w:val="24"/>
          <w:lang w:val="en-IN" w:eastAsia="en-IN"/>
        </w:rPr>
        <w:t>iii</w:t>
      </w:r>
      <w:proofErr w:type="gramEnd"/>
      <w:r w:rsidR="000B1938" w:rsidRPr="000B1938">
        <w:rPr>
          <w:rFonts w:eastAsia="Arial"/>
          <w:b/>
          <w:bCs/>
          <w:i/>
          <w:iCs/>
          <w:sz w:val="24"/>
          <w:szCs w:val="24"/>
          <w:lang w:val="en-IN" w:eastAsia="en-IN"/>
        </w:rPr>
        <w:t xml:space="preserve"> </w:t>
      </w:r>
      <w:r w:rsidR="00AD1991" w:rsidRPr="00AD1991">
        <w:rPr>
          <w:rFonts w:eastAsia="Arial"/>
          <w:b/>
          <w:bCs/>
          <w:i/>
          <w:iCs/>
          <w:sz w:val="24"/>
          <w:szCs w:val="24"/>
          <w:lang w:val="en-IN" w:eastAsia="en-IN"/>
        </w:rPr>
        <w:t xml:space="preserve">Encryption : </w:t>
      </w:r>
      <w:r w:rsidR="00AD1991" w:rsidRPr="00AD1991">
        <w:rPr>
          <w:rFonts w:eastAsia="Arial"/>
          <w:sz w:val="24"/>
          <w:szCs w:val="24"/>
          <w:lang w:val="en-IN" w:eastAsia="en-IN"/>
        </w:rPr>
        <w:t>Each round consists of the following</w:t>
      </w:r>
      <w:r w:rsidR="00AD1991" w:rsidRPr="00AD1991">
        <w:rPr>
          <w:rFonts w:eastAsia="Arial"/>
          <w:b/>
          <w:bCs/>
          <w:i/>
          <w:iCs/>
          <w:sz w:val="24"/>
          <w:szCs w:val="24"/>
          <w:lang w:val="en-IN" w:eastAsia="en-IN"/>
        </w:rPr>
        <w:t xml:space="preserve"> </w:t>
      </w:r>
      <w:r w:rsidR="00AD1991" w:rsidRPr="00AD1991">
        <w:rPr>
          <w:rFonts w:eastAsia="Arial"/>
          <w:sz w:val="24"/>
          <w:szCs w:val="24"/>
          <w:lang w:val="en-IN" w:eastAsia="en-IN"/>
        </w:rPr>
        <w:t>four steps:</w:t>
      </w:r>
    </w:p>
    <w:p w14:paraId="7223AFB2" w14:textId="77777777" w:rsidR="00AD1991" w:rsidRPr="00AD1991" w:rsidRDefault="00AD1991" w:rsidP="00AD1991">
      <w:pPr>
        <w:spacing w:line="100" w:lineRule="exact"/>
        <w:rPr>
          <w:rFonts w:eastAsia="Arial"/>
          <w:sz w:val="24"/>
          <w:szCs w:val="24"/>
          <w:lang w:val="en-IN" w:eastAsia="en-IN"/>
        </w:rPr>
      </w:pPr>
    </w:p>
    <w:p w14:paraId="5E184389" w14:textId="79FFCB35" w:rsidR="00AD1991" w:rsidRPr="00AD1991" w:rsidRDefault="00AD1991" w:rsidP="00AD1991">
      <w:pPr>
        <w:numPr>
          <w:ilvl w:val="0"/>
          <w:numId w:val="4"/>
        </w:numPr>
        <w:tabs>
          <w:tab w:val="left" w:pos="406"/>
        </w:tabs>
        <w:spacing w:line="274" w:lineRule="auto"/>
        <w:ind w:right="20"/>
        <w:jc w:val="both"/>
        <w:rPr>
          <w:rFonts w:eastAsia="Arial"/>
          <w:sz w:val="24"/>
          <w:szCs w:val="24"/>
          <w:lang w:val="en-IN" w:eastAsia="en-IN"/>
        </w:rPr>
      </w:pPr>
      <w:r w:rsidRPr="00AD1991">
        <w:rPr>
          <w:rFonts w:eastAsia="Arial"/>
          <w:sz w:val="24"/>
          <w:szCs w:val="24"/>
          <w:lang w:val="en-IN" w:eastAsia="en-IN"/>
        </w:rPr>
        <w:t xml:space="preserve">Sub </w:t>
      </w:r>
      <w:proofErr w:type="gramStart"/>
      <w:r w:rsidRPr="00AD1991">
        <w:rPr>
          <w:rFonts w:eastAsia="Arial"/>
          <w:sz w:val="24"/>
          <w:szCs w:val="24"/>
          <w:lang w:val="en-IN" w:eastAsia="en-IN"/>
        </w:rPr>
        <w:t>Bytes :</w:t>
      </w:r>
      <w:proofErr w:type="gramEnd"/>
      <w:r w:rsidRPr="00AD1991">
        <w:rPr>
          <w:rFonts w:eastAsia="Arial"/>
          <w:sz w:val="24"/>
          <w:szCs w:val="24"/>
          <w:lang w:val="en-IN" w:eastAsia="en-IN"/>
        </w:rPr>
        <w:t xml:space="preserve"> The first transformation, Sub Bytes, is used at the encryption site. To substitute </w:t>
      </w:r>
      <w:r w:rsidR="00EE2937">
        <w:rPr>
          <w:rFonts w:eastAsia="Arial"/>
          <w:sz w:val="24"/>
          <w:szCs w:val="24"/>
          <w:lang w:val="en-IN" w:eastAsia="en-IN"/>
        </w:rPr>
        <w:t xml:space="preserve">        </w:t>
      </w:r>
      <w:proofErr w:type="gramStart"/>
      <w:r w:rsidRPr="00AD1991">
        <w:rPr>
          <w:rFonts w:eastAsia="Arial"/>
          <w:sz w:val="24"/>
          <w:szCs w:val="24"/>
          <w:lang w:val="en-IN" w:eastAsia="en-IN"/>
        </w:rPr>
        <w:t xml:space="preserve">a </w:t>
      </w:r>
      <w:r w:rsidR="00EE2937">
        <w:rPr>
          <w:rFonts w:eastAsia="Arial"/>
          <w:sz w:val="24"/>
          <w:szCs w:val="24"/>
          <w:lang w:val="en-IN" w:eastAsia="en-IN"/>
        </w:rPr>
        <w:t xml:space="preserve"> </w:t>
      </w:r>
      <w:r w:rsidRPr="00AD1991">
        <w:rPr>
          <w:rFonts w:eastAsia="Arial"/>
          <w:sz w:val="24"/>
          <w:szCs w:val="24"/>
          <w:lang w:val="en-IN" w:eastAsia="en-IN"/>
        </w:rPr>
        <w:t>byte</w:t>
      </w:r>
      <w:proofErr w:type="gramEnd"/>
      <w:r w:rsidRPr="00AD1991">
        <w:rPr>
          <w:rFonts w:eastAsia="Arial"/>
          <w:sz w:val="24"/>
          <w:szCs w:val="24"/>
          <w:lang w:val="en-IN" w:eastAsia="en-IN"/>
        </w:rPr>
        <w:t xml:space="preserve">, </w:t>
      </w:r>
      <w:r w:rsidR="00EE2937">
        <w:rPr>
          <w:rFonts w:eastAsia="Arial"/>
          <w:sz w:val="24"/>
          <w:szCs w:val="24"/>
          <w:lang w:val="en-IN" w:eastAsia="en-IN"/>
        </w:rPr>
        <w:t xml:space="preserve"> </w:t>
      </w:r>
      <w:r w:rsidRPr="00AD1991">
        <w:rPr>
          <w:rFonts w:eastAsia="Arial"/>
          <w:sz w:val="24"/>
          <w:szCs w:val="24"/>
          <w:lang w:val="en-IN" w:eastAsia="en-IN"/>
        </w:rPr>
        <w:t>we interpret the byte as two hexadecimal digits.</w:t>
      </w:r>
    </w:p>
    <w:p w14:paraId="63E3D2FB" w14:textId="77777777" w:rsidR="00AD1991" w:rsidRPr="00AD1991" w:rsidRDefault="00AD1991" w:rsidP="00AD1991">
      <w:pPr>
        <w:spacing w:line="7" w:lineRule="exact"/>
        <w:rPr>
          <w:sz w:val="24"/>
          <w:szCs w:val="24"/>
          <w:lang w:val="en-IN" w:eastAsia="en-IN"/>
        </w:rPr>
      </w:pPr>
    </w:p>
    <w:p w14:paraId="335BFE06" w14:textId="31B4F89A" w:rsidR="00AD1991" w:rsidRPr="00AD1991" w:rsidRDefault="00AD1991" w:rsidP="000B1938">
      <w:pPr>
        <w:numPr>
          <w:ilvl w:val="0"/>
          <w:numId w:val="5"/>
        </w:numPr>
        <w:tabs>
          <w:tab w:val="left" w:pos="386"/>
        </w:tabs>
        <w:spacing w:line="259" w:lineRule="auto"/>
        <w:ind w:right="20"/>
        <w:rPr>
          <w:rFonts w:eastAsia="Arial"/>
          <w:sz w:val="24"/>
          <w:szCs w:val="24"/>
          <w:lang w:val="en-IN" w:eastAsia="en-IN"/>
        </w:rPr>
      </w:pPr>
      <w:r w:rsidRPr="00AD1991">
        <w:rPr>
          <w:rFonts w:eastAsia="Arial"/>
          <w:sz w:val="24"/>
          <w:szCs w:val="24"/>
          <w:lang w:val="en-IN" w:eastAsia="en-IN"/>
        </w:rPr>
        <w:t xml:space="preserve">Shift </w:t>
      </w:r>
      <w:proofErr w:type="gramStart"/>
      <w:r w:rsidRPr="00AD1991">
        <w:rPr>
          <w:rFonts w:eastAsia="Arial"/>
          <w:sz w:val="24"/>
          <w:szCs w:val="24"/>
          <w:lang w:val="en-IN" w:eastAsia="en-IN"/>
        </w:rPr>
        <w:t>Rows :</w:t>
      </w:r>
      <w:proofErr w:type="gramEnd"/>
      <w:r w:rsidRPr="00AD1991">
        <w:rPr>
          <w:rFonts w:eastAsia="Arial"/>
          <w:sz w:val="24"/>
          <w:szCs w:val="24"/>
          <w:lang w:val="en-IN" w:eastAsia="en-IN"/>
        </w:rPr>
        <w:t xml:space="preserve"> In the encryption, the transformation is called Shift Rows.</w:t>
      </w:r>
    </w:p>
    <w:p w14:paraId="6B2CEBF1" w14:textId="77777777" w:rsidR="00AD1991" w:rsidRPr="00AD1991" w:rsidRDefault="00AD1991" w:rsidP="00AD1991">
      <w:pPr>
        <w:numPr>
          <w:ilvl w:val="0"/>
          <w:numId w:val="6"/>
        </w:numPr>
        <w:tabs>
          <w:tab w:val="left" w:pos="540"/>
        </w:tabs>
        <w:spacing w:line="250" w:lineRule="auto"/>
        <w:jc w:val="both"/>
        <w:rPr>
          <w:rFonts w:eastAsia="Arial"/>
          <w:sz w:val="24"/>
          <w:szCs w:val="24"/>
          <w:lang w:val="en-IN" w:eastAsia="en-IN"/>
        </w:rPr>
      </w:pPr>
      <w:r w:rsidRPr="00AD1991">
        <w:rPr>
          <w:rFonts w:eastAsia="Arial"/>
          <w:sz w:val="24"/>
          <w:szCs w:val="24"/>
          <w:lang w:val="en-IN" w:eastAsia="en-IN"/>
        </w:rPr>
        <w:t xml:space="preserve">Mix </w:t>
      </w:r>
      <w:proofErr w:type="gramStart"/>
      <w:r w:rsidRPr="00AD1991">
        <w:rPr>
          <w:rFonts w:eastAsia="Arial"/>
          <w:sz w:val="24"/>
          <w:szCs w:val="24"/>
          <w:lang w:val="en-IN" w:eastAsia="en-IN"/>
        </w:rPr>
        <w:t>Columns :</w:t>
      </w:r>
      <w:proofErr w:type="gramEnd"/>
      <w:r w:rsidRPr="00AD1991">
        <w:rPr>
          <w:rFonts w:eastAsia="Arial"/>
          <w:sz w:val="24"/>
          <w:szCs w:val="24"/>
          <w:lang w:val="en-IN" w:eastAsia="en-IN"/>
        </w:rPr>
        <w:t xml:space="preserve"> The Mix Columns transformation operates at the column level; it transforms each column of the state to a new column.</w:t>
      </w:r>
    </w:p>
    <w:p w14:paraId="35646C7F" w14:textId="77777777" w:rsidR="00AD1991" w:rsidRPr="00AD1991" w:rsidRDefault="00AD1991" w:rsidP="00AD1991">
      <w:pPr>
        <w:spacing w:line="1" w:lineRule="exact"/>
        <w:rPr>
          <w:rFonts w:eastAsia="Arial"/>
          <w:sz w:val="24"/>
          <w:szCs w:val="24"/>
          <w:lang w:val="en-IN" w:eastAsia="en-IN"/>
        </w:rPr>
      </w:pPr>
    </w:p>
    <w:p w14:paraId="68A305FF" w14:textId="77777777" w:rsidR="00AD1991" w:rsidRPr="00AD1991" w:rsidRDefault="00AD1991" w:rsidP="00AD1991">
      <w:pPr>
        <w:numPr>
          <w:ilvl w:val="0"/>
          <w:numId w:val="6"/>
        </w:numPr>
        <w:tabs>
          <w:tab w:val="left" w:pos="540"/>
        </w:tabs>
        <w:spacing w:line="253" w:lineRule="auto"/>
        <w:jc w:val="both"/>
        <w:rPr>
          <w:rFonts w:eastAsia="Arial"/>
          <w:sz w:val="24"/>
          <w:szCs w:val="24"/>
          <w:lang w:val="en-IN" w:eastAsia="en-IN"/>
        </w:rPr>
      </w:pPr>
      <w:r w:rsidRPr="00AD1991">
        <w:rPr>
          <w:rFonts w:eastAsia="Arial"/>
          <w:sz w:val="24"/>
          <w:szCs w:val="24"/>
          <w:lang w:val="en-IN" w:eastAsia="en-IN"/>
        </w:rPr>
        <w:t xml:space="preserve">Add Round </w:t>
      </w:r>
      <w:proofErr w:type="gramStart"/>
      <w:r w:rsidRPr="00AD1991">
        <w:rPr>
          <w:rFonts w:eastAsia="Arial"/>
          <w:sz w:val="24"/>
          <w:szCs w:val="24"/>
          <w:lang w:val="en-IN" w:eastAsia="en-IN"/>
        </w:rPr>
        <w:t>Key :</w:t>
      </w:r>
      <w:proofErr w:type="gramEnd"/>
      <w:r w:rsidRPr="00AD1991">
        <w:rPr>
          <w:rFonts w:eastAsia="Arial"/>
          <w:sz w:val="24"/>
          <w:szCs w:val="24"/>
          <w:lang w:val="en-IN" w:eastAsia="en-IN"/>
        </w:rPr>
        <w:t xml:space="preserve"> Add Round Key proceeds one column at a time. Add Round Key adds a round key word with each state column matrix; the operation in Add Round Key is matrix addition.</w:t>
      </w:r>
    </w:p>
    <w:p w14:paraId="5129FAE0" w14:textId="77777777" w:rsidR="00AD1991" w:rsidRPr="00AD1991" w:rsidRDefault="00AD1991" w:rsidP="00AD1991">
      <w:pPr>
        <w:spacing w:line="89" w:lineRule="exact"/>
        <w:rPr>
          <w:sz w:val="24"/>
          <w:szCs w:val="24"/>
          <w:lang w:val="en-IN" w:eastAsia="en-IN"/>
        </w:rPr>
      </w:pPr>
    </w:p>
    <w:p w14:paraId="528A4B26" w14:textId="7ECB8228" w:rsidR="00AD1991" w:rsidRPr="00AD1991" w:rsidRDefault="00AD1991" w:rsidP="00AD1991">
      <w:pPr>
        <w:spacing w:line="253" w:lineRule="auto"/>
        <w:ind w:firstLine="720"/>
        <w:jc w:val="both"/>
        <w:rPr>
          <w:sz w:val="24"/>
          <w:szCs w:val="24"/>
          <w:lang w:val="en-IN" w:eastAsia="en-IN"/>
        </w:rPr>
      </w:pPr>
      <w:r w:rsidRPr="00AD1991">
        <w:rPr>
          <w:rFonts w:eastAsia="Arial"/>
          <w:sz w:val="24"/>
          <w:szCs w:val="24"/>
          <w:lang w:val="en-IN" w:eastAsia="en-IN"/>
        </w:rPr>
        <w:t>The last step consists of XO Ring the output of the previous three steps with four words from the key schedule. And the last round for encryption does not in</w:t>
      </w:r>
      <w:r w:rsidR="00F26E1C">
        <w:rPr>
          <w:rFonts w:eastAsia="Arial"/>
          <w:sz w:val="24"/>
          <w:szCs w:val="24"/>
          <w:lang w:val="en-IN" w:eastAsia="en-IN"/>
        </w:rPr>
        <w:t>volve the “Mix columns” step. [4</w:t>
      </w:r>
      <w:r w:rsidRPr="00AD1991">
        <w:rPr>
          <w:rFonts w:eastAsia="Arial"/>
          <w:sz w:val="24"/>
          <w:szCs w:val="24"/>
          <w:lang w:val="en-IN" w:eastAsia="en-IN"/>
        </w:rPr>
        <w:t>]</w:t>
      </w:r>
    </w:p>
    <w:p w14:paraId="1E71E09A" w14:textId="77777777" w:rsidR="00AD1991" w:rsidRPr="00AD1991" w:rsidRDefault="00AD1991" w:rsidP="00AD1991">
      <w:pPr>
        <w:spacing w:line="88" w:lineRule="exact"/>
        <w:rPr>
          <w:sz w:val="24"/>
          <w:szCs w:val="24"/>
          <w:lang w:val="en-IN" w:eastAsia="en-IN"/>
        </w:rPr>
      </w:pPr>
    </w:p>
    <w:p w14:paraId="5D0DE43B" w14:textId="48F78971" w:rsidR="00AD1991" w:rsidRPr="00AD1991" w:rsidRDefault="00EB6A7C" w:rsidP="000B1938">
      <w:pPr>
        <w:tabs>
          <w:tab w:val="left" w:pos="620"/>
        </w:tabs>
        <w:spacing w:line="263" w:lineRule="auto"/>
        <w:jc w:val="both"/>
        <w:rPr>
          <w:rFonts w:eastAsia="Arial"/>
          <w:sz w:val="24"/>
          <w:szCs w:val="24"/>
          <w:lang w:val="en-IN" w:eastAsia="en-IN"/>
        </w:rPr>
      </w:pPr>
      <w:proofErr w:type="gramStart"/>
      <w:r>
        <w:rPr>
          <w:rFonts w:eastAsia="Arial"/>
          <w:b/>
          <w:bCs/>
          <w:i/>
          <w:iCs/>
          <w:sz w:val="24"/>
          <w:szCs w:val="24"/>
          <w:lang w:val="en-IN" w:eastAsia="en-IN"/>
        </w:rPr>
        <w:t>iv</w:t>
      </w:r>
      <w:proofErr w:type="gramEnd"/>
      <w:r w:rsidR="000B1938" w:rsidRPr="000B1938">
        <w:rPr>
          <w:rFonts w:eastAsia="Arial"/>
          <w:b/>
          <w:bCs/>
          <w:i/>
          <w:iCs/>
          <w:sz w:val="24"/>
          <w:szCs w:val="24"/>
          <w:lang w:val="en-IN" w:eastAsia="en-IN"/>
        </w:rPr>
        <w:t xml:space="preserve"> </w:t>
      </w:r>
      <w:r w:rsidR="00AD1991" w:rsidRPr="00AD1991">
        <w:rPr>
          <w:rFonts w:eastAsia="Arial"/>
          <w:b/>
          <w:bCs/>
          <w:i/>
          <w:iCs/>
          <w:sz w:val="24"/>
          <w:szCs w:val="24"/>
          <w:lang w:val="en-IN" w:eastAsia="en-IN"/>
        </w:rPr>
        <w:t xml:space="preserve">Decryption: </w:t>
      </w:r>
      <w:r w:rsidR="00AD1991" w:rsidRPr="00AD1991">
        <w:rPr>
          <w:rFonts w:eastAsia="Arial"/>
          <w:sz w:val="24"/>
          <w:szCs w:val="24"/>
          <w:lang w:val="en-IN" w:eastAsia="en-IN"/>
        </w:rPr>
        <w:t>Decryption involves reversing all the</w:t>
      </w:r>
      <w:r w:rsidR="00AD1991" w:rsidRPr="00AD1991">
        <w:rPr>
          <w:rFonts w:eastAsia="Arial"/>
          <w:b/>
          <w:bCs/>
          <w:i/>
          <w:iCs/>
          <w:sz w:val="24"/>
          <w:szCs w:val="24"/>
          <w:lang w:val="en-IN" w:eastAsia="en-IN"/>
        </w:rPr>
        <w:t xml:space="preserve"> </w:t>
      </w:r>
      <w:r w:rsidR="00AD1991" w:rsidRPr="00AD1991">
        <w:rPr>
          <w:rFonts w:eastAsia="Arial"/>
          <w:sz w:val="24"/>
          <w:szCs w:val="24"/>
          <w:lang w:val="en-IN" w:eastAsia="en-IN"/>
        </w:rPr>
        <w:t>steps taken in encryption using inverse functions like a) Inverse shift rows, b) Inverse substitute bytes, c) Add round key, and d) Inverse mix</w:t>
      </w:r>
      <w:r w:rsidR="000B1938" w:rsidRPr="000B1938">
        <w:rPr>
          <w:rFonts w:eastAsia="Arial"/>
          <w:sz w:val="24"/>
          <w:szCs w:val="24"/>
          <w:lang w:val="en-IN" w:eastAsia="en-IN"/>
        </w:rPr>
        <w:t xml:space="preserve"> columns.</w:t>
      </w:r>
    </w:p>
    <w:p w14:paraId="1BB64F59" w14:textId="7D061B56" w:rsidR="00AD1991" w:rsidRPr="00AD1991" w:rsidRDefault="00AD1991" w:rsidP="000B1938">
      <w:pPr>
        <w:spacing w:line="253" w:lineRule="auto"/>
        <w:jc w:val="both"/>
        <w:rPr>
          <w:sz w:val="24"/>
          <w:szCs w:val="24"/>
          <w:lang w:val="en-IN" w:eastAsia="en-IN"/>
        </w:rPr>
      </w:pPr>
      <w:r w:rsidRPr="00AD1991">
        <w:rPr>
          <w:rFonts w:eastAsia="Arial"/>
          <w:sz w:val="24"/>
          <w:szCs w:val="24"/>
          <w:lang w:val="en-IN" w:eastAsia="en-IN"/>
        </w:rPr>
        <w:t>The third step consists of XO Ring the output of the previous two steps with four words from the key schedule. And the last round for decryption does not involve the “</w:t>
      </w:r>
      <w:r w:rsidR="00EE2937" w:rsidRPr="00AD1991">
        <w:rPr>
          <w:rFonts w:eastAsia="Arial"/>
          <w:sz w:val="24"/>
          <w:szCs w:val="24"/>
          <w:lang w:val="en-IN" w:eastAsia="en-IN"/>
        </w:rPr>
        <w:t>Inverse mix</w:t>
      </w:r>
      <w:r w:rsidRPr="00AD1991">
        <w:rPr>
          <w:rFonts w:eastAsia="Arial"/>
          <w:sz w:val="24"/>
          <w:szCs w:val="24"/>
          <w:lang w:val="en-IN" w:eastAsia="en-IN"/>
        </w:rPr>
        <w:t xml:space="preserve"> columns” step.</w:t>
      </w:r>
    </w:p>
    <w:p w14:paraId="6864340A" w14:textId="7CD99A16" w:rsidR="00AD1991" w:rsidRPr="000B1938" w:rsidRDefault="00AD1991">
      <w:pPr>
        <w:ind w:left="117" w:right="7124"/>
        <w:jc w:val="both"/>
        <w:rPr>
          <w:w w:val="99"/>
          <w:sz w:val="24"/>
          <w:szCs w:val="24"/>
        </w:rPr>
      </w:pPr>
    </w:p>
    <w:p w14:paraId="53339C39" w14:textId="77777777" w:rsidR="00AD1991" w:rsidRPr="000B1938" w:rsidRDefault="00AD1991">
      <w:pPr>
        <w:ind w:left="117" w:right="7124"/>
        <w:jc w:val="both"/>
        <w:rPr>
          <w:w w:val="99"/>
          <w:sz w:val="24"/>
          <w:szCs w:val="24"/>
        </w:rPr>
      </w:pPr>
    </w:p>
    <w:p w14:paraId="7344FBF0" w14:textId="77777777" w:rsidR="00AD1991" w:rsidRPr="000B1938" w:rsidRDefault="00AD1991">
      <w:pPr>
        <w:ind w:left="117" w:right="7124"/>
        <w:jc w:val="both"/>
        <w:rPr>
          <w:w w:val="99"/>
          <w:sz w:val="24"/>
          <w:szCs w:val="24"/>
        </w:rPr>
      </w:pPr>
    </w:p>
    <w:p w14:paraId="7394A13F" w14:textId="77777777" w:rsidR="00AD1991" w:rsidRPr="000B1938" w:rsidRDefault="00AD1991">
      <w:pPr>
        <w:ind w:left="117" w:right="7124"/>
        <w:jc w:val="both"/>
        <w:rPr>
          <w:w w:val="99"/>
          <w:sz w:val="24"/>
          <w:szCs w:val="24"/>
        </w:rPr>
      </w:pPr>
    </w:p>
    <w:p w14:paraId="5D7BFD7B" w14:textId="77777777" w:rsidR="00AD1991" w:rsidRPr="000B1938" w:rsidRDefault="00AD1991">
      <w:pPr>
        <w:ind w:left="117" w:right="7124"/>
        <w:jc w:val="both"/>
        <w:rPr>
          <w:w w:val="99"/>
          <w:sz w:val="24"/>
          <w:szCs w:val="24"/>
        </w:rPr>
      </w:pPr>
    </w:p>
    <w:p w14:paraId="5136267A" w14:textId="77777777" w:rsidR="00AD1991" w:rsidRPr="000B1938" w:rsidRDefault="00AD1991">
      <w:pPr>
        <w:ind w:left="117" w:right="7124"/>
        <w:jc w:val="both"/>
        <w:rPr>
          <w:w w:val="99"/>
          <w:sz w:val="24"/>
          <w:szCs w:val="24"/>
        </w:rPr>
      </w:pPr>
    </w:p>
    <w:p w14:paraId="2A5C7973" w14:textId="77777777" w:rsidR="00AD1991" w:rsidRPr="000B1938" w:rsidRDefault="00AD1991">
      <w:pPr>
        <w:ind w:left="117" w:right="7124"/>
        <w:jc w:val="both"/>
        <w:rPr>
          <w:w w:val="99"/>
          <w:sz w:val="24"/>
          <w:szCs w:val="24"/>
        </w:rPr>
      </w:pPr>
    </w:p>
    <w:p w14:paraId="393D36CC" w14:textId="60976DE2" w:rsidR="00AD1991" w:rsidRPr="000B1938" w:rsidRDefault="00AD1991">
      <w:pPr>
        <w:ind w:left="117" w:right="7124"/>
        <w:jc w:val="both"/>
        <w:rPr>
          <w:w w:val="99"/>
          <w:sz w:val="24"/>
          <w:szCs w:val="24"/>
        </w:rPr>
      </w:pPr>
    </w:p>
    <w:p w14:paraId="2EADA9DE" w14:textId="77777777" w:rsidR="00AD1991" w:rsidRPr="000B1938" w:rsidRDefault="00AD1991" w:rsidP="000B1938">
      <w:pPr>
        <w:ind w:right="7124"/>
        <w:jc w:val="both"/>
        <w:rPr>
          <w:w w:val="99"/>
          <w:sz w:val="24"/>
          <w:szCs w:val="24"/>
        </w:rPr>
      </w:pPr>
    </w:p>
    <w:p w14:paraId="41B8FA87" w14:textId="77777777" w:rsidR="00AD1991" w:rsidRPr="000B1938" w:rsidRDefault="00AD1991">
      <w:pPr>
        <w:ind w:left="117" w:right="7124"/>
        <w:jc w:val="both"/>
        <w:rPr>
          <w:w w:val="99"/>
          <w:sz w:val="24"/>
          <w:szCs w:val="24"/>
        </w:rPr>
      </w:pPr>
    </w:p>
    <w:p w14:paraId="11328FAE" w14:textId="77777777" w:rsidR="00AD1991" w:rsidRPr="000B1938" w:rsidRDefault="00AD1991">
      <w:pPr>
        <w:ind w:left="117" w:right="7124"/>
        <w:jc w:val="both"/>
        <w:rPr>
          <w:w w:val="99"/>
          <w:sz w:val="24"/>
          <w:szCs w:val="24"/>
        </w:rPr>
      </w:pPr>
    </w:p>
    <w:p w14:paraId="408453FD" w14:textId="77777777" w:rsidR="00AD1991" w:rsidRDefault="00AD1991">
      <w:pPr>
        <w:ind w:left="117" w:right="7124"/>
        <w:jc w:val="both"/>
        <w:rPr>
          <w:w w:val="99"/>
          <w:sz w:val="24"/>
          <w:szCs w:val="24"/>
        </w:rPr>
      </w:pPr>
    </w:p>
    <w:p w14:paraId="71AC7F97" w14:textId="5BBEC47A" w:rsidR="00582A2B" w:rsidRDefault="008A1145" w:rsidP="008C16B2">
      <w:pPr>
        <w:ind w:right="7124"/>
        <w:jc w:val="both"/>
        <w:rPr>
          <w:w w:val="99"/>
          <w:sz w:val="24"/>
          <w:szCs w:val="24"/>
        </w:rPr>
      </w:pPr>
      <w:r>
        <w:rPr>
          <w:w w:val="99"/>
          <w:sz w:val="24"/>
          <w:szCs w:val="24"/>
        </w:rPr>
        <w:t>4.2</w:t>
      </w:r>
      <w:r>
        <w:rPr>
          <w:sz w:val="24"/>
          <w:szCs w:val="24"/>
        </w:rPr>
        <w:t xml:space="preserve">    </w:t>
      </w:r>
      <w:r>
        <w:rPr>
          <w:w w:val="99"/>
          <w:sz w:val="24"/>
          <w:szCs w:val="24"/>
        </w:rPr>
        <w:t>Output</w:t>
      </w:r>
      <w:r>
        <w:rPr>
          <w:sz w:val="24"/>
          <w:szCs w:val="24"/>
        </w:rPr>
        <w:t xml:space="preserve"> </w:t>
      </w:r>
      <w:r>
        <w:rPr>
          <w:w w:val="99"/>
          <w:sz w:val="24"/>
          <w:szCs w:val="24"/>
        </w:rPr>
        <w:t>Screen</w:t>
      </w:r>
    </w:p>
    <w:p w14:paraId="56E58A27" w14:textId="6B9DCEFD" w:rsidR="003E674C" w:rsidRDefault="003E674C">
      <w:pPr>
        <w:ind w:left="117" w:right="7124"/>
        <w:jc w:val="both"/>
        <w:rPr>
          <w:w w:val="99"/>
          <w:sz w:val="24"/>
          <w:szCs w:val="24"/>
        </w:rPr>
      </w:pPr>
      <w:r>
        <w:rPr>
          <w:w w:val="99"/>
          <w:sz w:val="24"/>
          <w:szCs w:val="24"/>
        </w:rPr>
        <w:t>1.</w:t>
      </w:r>
      <w:r w:rsidR="00FE12BF" w:rsidRPr="00FE12BF">
        <w:rPr>
          <w:noProof/>
          <w:sz w:val="24"/>
          <w:szCs w:val="24"/>
        </w:rPr>
        <w:t xml:space="preserve"> </w:t>
      </w:r>
      <w:r w:rsidR="00FE12BF">
        <w:rPr>
          <w:noProof/>
          <w:sz w:val="24"/>
          <w:szCs w:val="24"/>
        </w:rPr>
        <w:drawing>
          <wp:inline distT="0" distB="0" distL="0" distR="0" wp14:anchorId="22912978" wp14:editId="55F3386C">
            <wp:extent cx="5918200" cy="1726438"/>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918200" cy="1726438"/>
                    </a:xfrm>
                    <a:prstGeom prst="rect">
                      <a:avLst/>
                    </a:prstGeom>
                  </pic:spPr>
                </pic:pic>
              </a:graphicData>
            </a:graphic>
          </wp:inline>
        </w:drawing>
      </w:r>
    </w:p>
    <w:p w14:paraId="38CBB875" w14:textId="1BC3D6B9" w:rsidR="008C2614" w:rsidRDefault="008C2614">
      <w:pPr>
        <w:ind w:left="117" w:right="7124"/>
        <w:jc w:val="both"/>
        <w:rPr>
          <w:sz w:val="24"/>
          <w:szCs w:val="24"/>
        </w:rPr>
      </w:pPr>
    </w:p>
    <w:p w14:paraId="3CB9E215" w14:textId="5871590B" w:rsidR="003E674C" w:rsidRDefault="00FE12BF" w:rsidP="00FE12BF">
      <w:pPr>
        <w:spacing w:before="240"/>
        <w:ind w:left="117" w:right="7124"/>
        <w:jc w:val="both"/>
        <w:rPr>
          <w:sz w:val="24"/>
          <w:szCs w:val="24"/>
        </w:rPr>
      </w:pPr>
      <w:r>
        <w:rPr>
          <w:sz w:val="24"/>
          <w:szCs w:val="24"/>
        </w:rPr>
        <w:t>F</w:t>
      </w:r>
      <w:r w:rsidR="008C16B2">
        <w:rPr>
          <w:sz w:val="24"/>
          <w:szCs w:val="24"/>
        </w:rPr>
        <w:t>i</w:t>
      </w:r>
      <w:r>
        <w:rPr>
          <w:sz w:val="24"/>
          <w:szCs w:val="24"/>
        </w:rPr>
        <w:t>gure no-3(output1)</w:t>
      </w:r>
    </w:p>
    <w:p w14:paraId="409ED808" w14:textId="77777777" w:rsidR="008C16B2" w:rsidRDefault="008C16B2">
      <w:pPr>
        <w:ind w:left="117" w:right="7124"/>
        <w:jc w:val="both"/>
        <w:rPr>
          <w:sz w:val="24"/>
          <w:szCs w:val="24"/>
        </w:rPr>
      </w:pPr>
    </w:p>
    <w:p w14:paraId="422314E6" w14:textId="344C47AB" w:rsidR="003E674C" w:rsidRDefault="003E674C">
      <w:pPr>
        <w:ind w:left="117" w:right="7124"/>
        <w:jc w:val="both"/>
        <w:rPr>
          <w:sz w:val="24"/>
          <w:szCs w:val="24"/>
        </w:rPr>
      </w:pPr>
      <w:r>
        <w:rPr>
          <w:sz w:val="24"/>
          <w:szCs w:val="24"/>
        </w:rPr>
        <w:t>2.</w:t>
      </w:r>
    </w:p>
    <w:p w14:paraId="1EFEA0FE" w14:textId="35BBC5C4" w:rsidR="003E674C" w:rsidRDefault="003E674C">
      <w:pPr>
        <w:ind w:left="117" w:right="7124"/>
        <w:jc w:val="both"/>
        <w:rPr>
          <w:sz w:val="24"/>
          <w:szCs w:val="24"/>
        </w:rPr>
      </w:pPr>
      <w:r>
        <w:rPr>
          <w:noProof/>
          <w:sz w:val="24"/>
          <w:szCs w:val="24"/>
        </w:rPr>
        <w:drawing>
          <wp:inline distT="0" distB="0" distL="0" distR="0" wp14:anchorId="35AAB4AE" wp14:editId="7F9EBD27">
            <wp:extent cx="6278880" cy="20574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6278880" cy="2057400"/>
                    </a:xfrm>
                    <a:prstGeom prst="rect">
                      <a:avLst/>
                    </a:prstGeom>
                  </pic:spPr>
                </pic:pic>
              </a:graphicData>
            </a:graphic>
          </wp:inline>
        </w:drawing>
      </w:r>
    </w:p>
    <w:p w14:paraId="7F41D636" w14:textId="77777777" w:rsidR="00FE12BF" w:rsidRDefault="00FE12BF">
      <w:pPr>
        <w:ind w:left="117" w:right="7124"/>
        <w:jc w:val="both"/>
        <w:rPr>
          <w:sz w:val="24"/>
          <w:szCs w:val="24"/>
        </w:rPr>
      </w:pPr>
    </w:p>
    <w:p w14:paraId="3DDEB0DB" w14:textId="77777777" w:rsidR="003E674C" w:rsidRDefault="003E674C">
      <w:pPr>
        <w:ind w:left="117" w:right="7124"/>
        <w:jc w:val="both"/>
        <w:rPr>
          <w:sz w:val="24"/>
          <w:szCs w:val="24"/>
        </w:rPr>
      </w:pPr>
    </w:p>
    <w:p w14:paraId="2333855F" w14:textId="0A9B279D" w:rsidR="003E674C" w:rsidRDefault="00FE12BF">
      <w:pPr>
        <w:ind w:left="117" w:right="7124"/>
        <w:jc w:val="both"/>
        <w:rPr>
          <w:sz w:val="24"/>
          <w:szCs w:val="24"/>
        </w:rPr>
      </w:pPr>
      <w:r>
        <w:rPr>
          <w:sz w:val="24"/>
          <w:szCs w:val="24"/>
        </w:rPr>
        <w:t>Figure no-4(output2)</w:t>
      </w:r>
    </w:p>
    <w:p w14:paraId="3830473A" w14:textId="444904D8" w:rsidR="003E674C" w:rsidRDefault="003E674C">
      <w:pPr>
        <w:ind w:left="117" w:right="7124"/>
        <w:jc w:val="both"/>
        <w:rPr>
          <w:sz w:val="24"/>
          <w:szCs w:val="24"/>
        </w:rPr>
      </w:pPr>
    </w:p>
    <w:p w14:paraId="01A7AF28" w14:textId="77777777" w:rsidR="00582A2B" w:rsidRDefault="00582A2B">
      <w:pPr>
        <w:spacing w:before="4" w:line="160" w:lineRule="exact"/>
        <w:rPr>
          <w:sz w:val="16"/>
          <w:szCs w:val="16"/>
        </w:rPr>
      </w:pPr>
    </w:p>
    <w:p w14:paraId="0DCFA022" w14:textId="77777777" w:rsidR="003E674C" w:rsidRDefault="003E674C">
      <w:pPr>
        <w:spacing w:before="61"/>
        <w:ind w:left="117"/>
        <w:rPr>
          <w:w w:val="102"/>
          <w:sz w:val="29"/>
          <w:szCs w:val="29"/>
        </w:rPr>
      </w:pPr>
    </w:p>
    <w:p w14:paraId="713EEC33" w14:textId="77777777" w:rsidR="003E674C" w:rsidRDefault="003E674C">
      <w:pPr>
        <w:spacing w:before="61"/>
        <w:ind w:left="117"/>
        <w:rPr>
          <w:w w:val="102"/>
          <w:sz w:val="29"/>
          <w:szCs w:val="29"/>
        </w:rPr>
      </w:pPr>
    </w:p>
    <w:p w14:paraId="15F8550B" w14:textId="77777777" w:rsidR="003E674C" w:rsidRDefault="003E674C">
      <w:pPr>
        <w:spacing w:before="61"/>
        <w:ind w:left="117"/>
        <w:rPr>
          <w:w w:val="102"/>
          <w:sz w:val="29"/>
          <w:szCs w:val="29"/>
        </w:rPr>
      </w:pPr>
    </w:p>
    <w:p w14:paraId="7D61FBB2" w14:textId="77777777" w:rsidR="00EE2937" w:rsidRDefault="00EE2937" w:rsidP="003E674C">
      <w:pPr>
        <w:spacing w:before="61"/>
        <w:rPr>
          <w:w w:val="102"/>
          <w:sz w:val="29"/>
          <w:szCs w:val="29"/>
        </w:rPr>
      </w:pPr>
    </w:p>
    <w:p w14:paraId="3301DB45" w14:textId="77777777" w:rsidR="00EE2937" w:rsidRDefault="00EE2937" w:rsidP="003E674C">
      <w:pPr>
        <w:spacing w:before="61"/>
        <w:rPr>
          <w:w w:val="102"/>
          <w:sz w:val="29"/>
          <w:szCs w:val="29"/>
        </w:rPr>
      </w:pPr>
    </w:p>
    <w:p w14:paraId="6945A66D" w14:textId="77777777" w:rsidR="00EE2937" w:rsidRDefault="00EE2937" w:rsidP="003E674C">
      <w:pPr>
        <w:spacing w:before="61"/>
        <w:rPr>
          <w:w w:val="102"/>
          <w:sz w:val="29"/>
          <w:szCs w:val="29"/>
        </w:rPr>
      </w:pPr>
    </w:p>
    <w:p w14:paraId="300EA4ED" w14:textId="77777777" w:rsidR="00EE2937" w:rsidRDefault="00EE2937" w:rsidP="003E674C">
      <w:pPr>
        <w:spacing w:before="61"/>
        <w:rPr>
          <w:w w:val="102"/>
          <w:sz w:val="29"/>
          <w:szCs w:val="29"/>
        </w:rPr>
      </w:pPr>
    </w:p>
    <w:p w14:paraId="3CD9DF35" w14:textId="77777777" w:rsidR="00EE2937" w:rsidRDefault="00EE2937" w:rsidP="003E674C">
      <w:pPr>
        <w:spacing w:before="61"/>
        <w:rPr>
          <w:w w:val="102"/>
          <w:sz w:val="29"/>
          <w:szCs w:val="29"/>
        </w:rPr>
      </w:pPr>
    </w:p>
    <w:p w14:paraId="0D54B632" w14:textId="77777777" w:rsidR="00EE2937" w:rsidRDefault="00EE2937" w:rsidP="003E674C">
      <w:pPr>
        <w:spacing w:before="61"/>
        <w:rPr>
          <w:w w:val="102"/>
          <w:sz w:val="29"/>
          <w:szCs w:val="29"/>
        </w:rPr>
      </w:pPr>
    </w:p>
    <w:p w14:paraId="6B433A57" w14:textId="77777777" w:rsidR="00582A2B" w:rsidRDefault="008A1145" w:rsidP="003E674C">
      <w:pPr>
        <w:spacing w:before="61"/>
        <w:rPr>
          <w:sz w:val="29"/>
          <w:szCs w:val="29"/>
        </w:rPr>
      </w:pPr>
      <w:r>
        <w:rPr>
          <w:w w:val="102"/>
          <w:sz w:val="29"/>
          <w:szCs w:val="29"/>
        </w:rPr>
        <w:t>References</w:t>
      </w:r>
    </w:p>
    <w:p w14:paraId="0D2215F8" w14:textId="77777777" w:rsidR="00582A2B" w:rsidRDefault="00582A2B">
      <w:pPr>
        <w:spacing w:before="2" w:line="240" w:lineRule="exact"/>
        <w:rPr>
          <w:sz w:val="24"/>
          <w:szCs w:val="24"/>
        </w:rPr>
      </w:pPr>
    </w:p>
    <w:p w14:paraId="13AA9177" w14:textId="77777777" w:rsidR="00582A2B" w:rsidRDefault="00582A2B">
      <w:pPr>
        <w:ind w:left="496"/>
        <w:rPr>
          <w:w w:val="99"/>
          <w:sz w:val="24"/>
          <w:szCs w:val="24"/>
        </w:rPr>
      </w:pPr>
    </w:p>
    <w:p w14:paraId="5F931FB0" w14:textId="723DB4B2" w:rsidR="00207D06" w:rsidRDefault="003E674C" w:rsidP="003E674C">
      <w:pPr>
        <w:ind w:left="496"/>
        <w:rPr>
          <w:sz w:val="24"/>
          <w:szCs w:val="24"/>
        </w:rPr>
      </w:pPr>
      <w:r>
        <w:rPr>
          <w:sz w:val="24"/>
          <w:szCs w:val="24"/>
        </w:rPr>
        <w:t xml:space="preserve">1. </w:t>
      </w:r>
      <w:proofErr w:type="spellStart"/>
      <w:r w:rsidR="00207D06" w:rsidRPr="00207D06">
        <w:rPr>
          <w:sz w:val="24"/>
          <w:szCs w:val="24"/>
        </w:rPr>
        <w:t>Idrizi</w:t>
      </w:r>
      <w:proofErr w:type="spellEnd"/>
      <w:r w:rsidR="00207D06" w:rsidRPr="00207D06">
        <w:rPr>
          <w:sz w:val="24"/>
          <w:szCs w:val="24"/>
        </w:rPr>
        <w:t xml:space="preserve">, </w:t>
      </w:r>
      <w:proofErr w:type="spellStart"/>
      <w:r w:rsidR="00207D06" w:rsidRPr="00207D06">
        <w:rPr>
          <w:sz w:val="24"/>
          <w:szCs w:val="24"/>
        </w:rPr>
        <w:t>Florim</w:t>
      </w:r>
      <w:proofErr w:type="spellEnd"/>
      <w:r w:rsidR="00207D06" w:rsidRPr="00207D06">
        <w:rPr>
          <w:sz w:val="24"/>
          <w:szCs w:val="24"/>
        </w:rPr>
        <w:t xml:space="preserve">, </w:t>
      </w:r>
      <w:proofErr w:type="spellStart"/>
      <w:r w:rsidR="00207D06" w:rsidRPr="00207D06">
        <w:rPr>
          <w:sz w:val="24"/>
          <w:szCs w:val="24"/>
        </w:rPr>
        <w:t>Dalipi</w:t>
      </w:r>
      <w:proofErr w:type="spellEnd"/>
      <w:r w:rsidR="00207D06" w:rsidRPr="00207D06">
        <w:rPr>
          <w:sz w:val="24"/>
          <w:szCs w:val="24"/>
        </w:rPr>
        <w:t xml:space="preserve">, </w:t>
      </w:r>
      <w:proofErr w:type="spellStart"/>
      <w:r w:rsidR="00207D06" w:rsidRPr="00207D06">
        <w:rPr>
          <w:sz w:val="24"/>
          <w:szCs w:val="24"/>
        </w:rPr>
        <w:t>Fisnik</w:t>
      </w:r>
      <w:proofErr w:type="spellEnd"/>
      <w:r w:rsidR="00207D06" w:rsidRPr="00207D06">
        <w:rPr>
          <w:sz w:val="24"/>
          <w:szCs w:val="24"/>
        </w:rPr>
        <w:t xml:space="preserve"> &amp; </w:t>
      </w:r>
      <w:proofErr w:type="spellStart"/>
      <w:r w:rsidR="00207D06" w:rsidRPr="00207D06">
        <w:rPr>
          <w:sz w:val="24"/>
          <w:szCs w:val="24"/>
        </w:rPr>
        <w:t>Rustemi</w:t>
      </w:r>
      <w:proofErr w:type="spellEnd"/>
      <w:r w:rsidR="00207D06" w:rsidRPr="00207D06">
        <w:rPr>
          <w:sz w:val="24"/>
          <w:szCs w:val="24"/>
        </w:rPr>
        <w:t xml:space="preserve">, </w:t>
      </w:r>
      <w:proofErr w:type="spellStart"/>
      <w:r w:rsidR="00207D06" w:rsidRPr="00207D06">
        <w:rPr>
          <w:sz w:val="24"/>
          <w:szCs w:val="24"/>
        </w:rPr>
        <w:t>Ejup</w:t>
      </w:r>
      <w:proofErr w:type="spellEnd"/>
      <w:r w:rsidR="00207D06" w:rsidRPr="00207D06">
        <w:rPr>
          <w:sz w:val="24"/>
          <w:szCs w:val="24"/>
        </w:rPr>
        <w:t xml:space="preserve">. </w:t>
      </w:r>
      <w:proofErr w:type="gramStart"/>
      <w:r w:rsidR="00207D06" w:rsidRPr="00207D06">
        <w:rPr>
          <w:sz w:val="24"/>
          <w:szCs w:val="24"/>
        </w:rPr>
        <w:t xml:space="preserve">“Analyzing the speed of combined </w:t>
      </w:r>
      <w:r>
        <w:rPr>
          <w:sz w:val="24"/>
          <w:szCs w:val="24"/>
        </w:rPr>
        <w:t xml:space="preserve">      </w:t>
      </w:r>
      <w:r w:rsidR="00207D06" w:rsidRPr="00207D06">
        <w:rPr>
          <w:sz w:val="24"/>
          <w:szCs w:val="24"/>
        </w:rPr>
        <w:t>cryptographic algorithms with secret and public key”.</w:t>
      </w:r>
      <w:proofErr w:type="gramEnd"/>
      <w:r w:rsidR="00207D06" w:rsidRPr="00207D06">
        <w:rPr>
          <w:sz w:val="24"/>
          <w:szCs w:val="24"/>
        </w:rPr>
        <w:t xml:space="preserve"> International </w:t>
      </w:r>
      <w:proofErr w:type="spellStart"/>
      <w:r w:rsidR="00207D06" w:rsidRPr="00207D06">
        <w:rPr>
          <w:sz w:val="24"/>
          <w:szCs w:val="24"/>
        </w:rPr>
        <w:t>Journ</w:t>
      </w:r>
      <w:proofErr w:type="spellEnd"/>
      <w:r w:rsidR="00207D06" w:rsidRPr="00207D06">
        <w:rPr>
          <w:sz w:val="24"/>
          <w:szCs w:val="24"/>
        </w:rPr>
        <w:t xml:space="preserve"> a l of </w:t>
      </w:r>
      <w:r>
        <w:rPr>
          <w:sz w:val="24"/>
          <w:szCs w:val="24"/>
        </w:rPr>
        <w:t xml:space="preserve">  </w:t>
      </w:r>
      <w:r w:rsidR="00207D06" w:rsidRPr="00207D06">
        <w:rPr>
          <w:sz w:val="24"/>
          <w:szCs w:val="24"/>
        </w:rPr>
        <w:t xml:space="preserve">Engineering Research and </w:t>
      </w:r>
      <w:proofErr w:type="gramStart"/>
      <w:r w:rsidR="00207D06" w:rsidRPr="00207D06">
        <w:rPr>
          <w:sz w:val="24"/>
          <w:szCs w:val="24"/>
        </w:rPr>
        <w:t>Development ,e</w:t>
      </w:r>
      <w:proofErr w:type="gramEnd"/>
      <w:r w:rsidR="00207D06" w:rsidRPr="00207D06">
        <w:rPr>
          <w:sz w:val="24"/>
          <w:szCs w:val="24"/>
        </w:rPr>
        <w:t xml:space="preserve">- ISSN : 2278 - 067X, p - ISS N : 2278 - 800X, www.ijerd.com Volume 8, Issue 2 (August 2013) , pp. 45 </w:t>
      </w:r>
    </w:p>
    <w:p w14:paraId="49161DE7" w14:textId="5B423AE9" w:rsidR="00207D06" w:rsidRDefault="003E674C" w:rsidP="00207D06">
      <w:pPr>
        <w:ind w:left="496"/>
        <w:rPr>
          <w:sz w:val="24"/>
          <w:szCs w:val="24"/>
        </w:rPr>
      </w:pPr>
      <w:r>
        <w:rPr>
          <w:sz w:val="24"/>
          <w:szCs w:val="24"/>
        </w:rPr>
        <w:t>2</w:t>
      </w:r>
      <w:r w:rsidR="00207D06" w:rsidRPr="00207D06">
        <w:rPr>
          <w:sz w:val="24"/>
          <w:szCs w:val="24"/>
        </w:rPr>
        <w:t xml:space="preserve">. </w:t>
      </w:r>
      <w:proofErr w:type="spellStart"/>
      <w:r w:rsidR="00207D06" w:rsidRPr="00207D06">
        <w:rPr>
          <w:sz w:val="24"/>
          <w:szCs w:val="24"/>
        </w:rPr>
        <w:t>Chehal</w:t>
      </w:r>
      <w:proofErr w:type="spellEnd"/>
      <w:r w:rsidR="00207D06" w:rsidRPr="00207D06">
        <w:rPr>
          <w:sz w:val="24"/>
          <w:szCs w:val="24"/>
        </w:rPr>
        <w:t xml:space="preserve"> </w:t>
      </w:r>
      <w:proofErr w:type="spellStart"/>
      <w:r w:rsidR="00207D06" w:rsidRPr="00207D06">
        <w:rPr>
          <w:sz w:val="24"/>
          <w:szCs w:val="24"/>
        </w:rPr>
        <w:t>Ritika</w:t>
      </w:r>
      <w:proofErr w:type="spellEnd"/>
      <w:r w:rsidR="00207D06" w:rsidRPr="00207D06">
        <w:rPr>
          <w:sz w:val="24"/>
          <w:szCs w:val="24"/>
        </w:rPr>
        <w:t xml:space="preserve">, Singh </w:t>
      </w:r>
      <w:proofErr w:type="spellStart"/>
      <w:r w:rsidR="00207D06" w:rsidRPr="00207D06">
        <w:rPr>
          <w:sz w:val="24"/>
          <w:szCs w:val="24"/>
        </w:rPr>
        <w:t>Kuldeep</w:t>
      </w:r>
      <w:proofErr w:type="spellEnd"/>
      <w:r w:rsidR="00207D06" w:rsidRPr="00207D06">
        <w:rPr>
          <w:sz w:val="24"/>
          <w:szCs w:val="24"/>
        </w:rPr>
        <w:t xml:space="preserve">. </w:t>
      </w:r>
      <w:proofErr w:type="gramStart"/>
      <w:r w:rsidR="00207D06" w:rsidRPr="00207D06">
        <w:rPr>
          <w:sz w:val="24"/>
          <w:szCs w:val="24"/>
        </w:rPr>
        <w:t>“Efficiency and Security of Data with Symmetric Encryption Algorithms”.</w:t>
      </w:r>
      <w:proofErr w:type="gramEnd"/>
      <w:r w:rsidR="00207D06" w:rsidRPr="00207D06">
        <w:rPr>
          <w:sz w:val="24"/>
          <w:szCs w:val="24"/>
        </w:rPr>
        <w:t xml:space="preserve"> </w:t>
      </w:r>
      <w:proofErr w:type="spellStart"/>
      <w:r w:rsidR="00207D06" w:rsidRPr="00207D06">
        <w:rPr>
          <w:sz w:val="24"/>
          <w:szCs w:val="24"/>
        </w:rPr>
        <w:t>Internat</w:t>
      </w:r>
      <w:proofErr w:type="spellEnd"/>
      <w:r w:rsidR="00207D06" w:rsidRPr="00207D06">
        <w:rPr>
          <w:sz w:val="24"/>
          <w:szCs w:val="24"/>
        </w:rPr>
        <w:t xml:space="preserve"> </w:t>
      </w:r>
      <w:proofErr w:type="spellStart"/>
      <w:r w:rsidR="00207D06" w:rsidRPr="00207D06">
        <w:rPr>
          <w:sz w:val="24"/>
          <w:szCs w:val="24"/>
        </w:rPr>
        <w:t>ional</w:t>
      </w:r>
      <w:proofErr w:type="spellEnd"/>
      <w:r w:rsidR="00207D06" w:rsidRPr="00207D06">
        <w:rPr>
          <w:sz w:val="24"/>
          <w:szCs w:val="24"/>
        </w:rPr>
        <w:t xml:space="preserve"> </w:t>
      </w:r>
      <w:proofErr w:type="spellStart"/>
      <w:r w:rsidR="00207D06" w:rsidRPr="00207D06">
        <w:rPr>
          <w:sz w:val="24"/>
          <w:szCs w:val="24"/>
        </w:rPr>
        <w:t>Journ</w:t>
      </w:r>
      <w:proofErr w:type="spellEnd"/>
      <w:r w:rsidR="00207D06" w:rsidRPr="00207D06">
        <w:rPr>
          <w:sz w:val="24"/>
          <w:szCs w:val="24"/>
        </w:rPr>
        <w:t xml:space="preserve"> a l of Advanced Research in Computer Science and Software Engineering, ISSN: 2277 128X , Volume 2, Issue 8, August 2012, pp. 1. </w:t>
      </w:r>
    </w:p>
    <w:p w14:paraId="7577C9D6" w14:textId="05D7A08A" w:rsidR="00207D06" w:rsidRDefault="00207D06" w:rsidP="0057385B">
      <w:pPr>
        <w:ind w:left="496"/>
        <w:rPr>
          <w:sz w:val="24"/>
          <w:szCs w:val="24"/>
        </w:rPr>
        <w:sectPr w:rsidR="00207D06">
          <w:pgSz w:w="11920" w:h="16840"/>
          <w:pgMar w:top="1560" w:right="1300" w:bottom="280" w:left="1300" w:header="0" w:footer="489" w:gutter="0"/>
          <w:cols w:space="720"/>
        </w:sectPr>
      </w:pPr>
      <w:bookmarkStart w:id="2" w:name="_GoBack"/>
      <w:bookmarkEnd w:id="2"/>
    </w:p>
    <w:p w14:paraId="4C5A15BB" w14:textId="77777777" w:rsidR="00582A2B" w:rsidRDefault="00582A2B">
      <w:pPr>
        <w:spacing w:before="4" w:line="140" w:lineRule="exact"/>
        <w:rPr>
          <w:sz w:val="15"/>
          <w:szCs w:val="15"/>
        </w:rPr>
      </w:pPr>
    </w:p>
    <w:p w14:paraId="37007C81" w14:textId="77777777" w:rsidR="00582A2B" w:rsidRDefault="00582A2B">
      <w:pPr>
        <w:spacing w:line="200" w:lineRule="exact"/>
      </w:pPr>
    </w:p>
    <w:p w14:paraId="28B524FA" w14:textId="77777777" w:rsidR="00582A2B" w:rsidRDefault="00582A2B">
      <w:pPr>
        <w:spacing w:line="200" w:lineRule="exact"/>
      </w:pPr>
    </w:p>
    <w:p w14:paraId="48584291" w14:textId="77777777" w:rsidR="00582A2B" w:rsidRDefault="00582A2B">
      <w:pPr>
        <w:spacing w:line="200" w:lineRule="exact"/>
      </w:pPr>
    </w:p>
    <w:p w14:paraId="7CFE93E8" w14:textId="77777777" w:rsidR="00582A2B" w:rsidRDefault="00582A2B">
      <w:pPr>
        <w:spacing w:line="200" w:lineRule="exact"/>
      </w:pPr>
    </w:p>
    <w:p w14:paraId="4D7D2650" w14:textId="77777777" w:rsidR="00582A2B" w:rsidRDefault="00582A2B">
      <w:pPr>
        <w:spacing w:line="200" w:lineRule="exact"/>
      </w:pPr>
    </w:p>
    <w:p w14:paraId="5533AECB" w14:textId="77777777" w:rsidR="00582A2B" w:rsidRDefault="00582A2B">
      <w:pPr>
        <w:spacing w:line="200" w:lineRule="exact"/>
      </w:pPr>
    </w:p>
    <w:p w14:paraId="3AC57285" w14:textId="77777777" w:rsidR="00582A2B" w:rsidRDefault="00582A2B">
      <w:pPr>
        <w:spacing w:line="200" w:lineRule="exact"/>
      </w:pPr>
    </w:p>
    <w:p w14:paraId="43C72AD0" w14:textId="77777777" w:rsidR="00582A2B" w:rsidRDefault="00582A2B">
      <w:pPr>
        <w:spacing w:line="200" w:lineRule="exact"/>
      </w:pPr>
    </w:p>
    <w:p w14:paraId="4AC246E0" w14:textId="77777777" w:rsidR="00582A2B" w:rsidRDefault="00582A2B">
      <w:pPr>
        <w:spacing w:line="200" w:lineRule="exact"/>
      </w:pPr>
    </w:p>
    <w:p w14:paraId="1A25ECFF" w14:textId="77777777" w:rsidR="00582A2B" w:rsidRDefault="00582A2B">
      <w:pPr>
        <w:spacing w:line="200" w:lineRule="exact"/>
      </w:pPr>
    </w:p>
    <w:p w14:paraId="3C01C283" w14:textId="77777777" w:rsidR="00582A2B" w:rsidRDefault="00582A2B">
      <w:pPr>
        <w:spacing w:line="200" w:lineRule="exact"/>
      </w:pPr>
    </w:p>
    <w:p w14:paraId="2A8FE732" w14:textId="77777777" w:rsidR="00582A2B" w:rsidRDefault="00582A2B">
      <w:pPr>
        <w:spacing w:line="200" w:lineRule="exact"/>
      </w:pPr>
    </w:p>
    <w:p w14:paraId="6DA52734" w14:textId="77777777" w:rsidR="00582A2B" w:rsidRDefault="00582A2B">
      <w:pPr>
        <w:spacing w:line="200" w:lineRule="exact"/>
      </w:pPr>
    </w:p>
    <w:p w14:paraId="73DDDF03" w14:textId="77777777" w:rsidR="00582A2B" w:rsidRDefault="00582A2B">
      <w:pPr>
        <w:spacing w:line="200" w:lineRule="exact"/>
      </w:pPr>
    </w:p>
    <w:p w14:paraId="21C1704D" w14:textId="77777777" w:rsidR="00582A2B" w:rsidRDefault="00582A2B">
      <w:pPr>
        <w:spacing w:line="200" w:lineRule="exact"/>
      </w:pPr>
    </w:p>
    <w:p w14:paraId="14FDF758" w14:textId="77777777" w:rsidR="00582A2B" w:rsidRDefault="00582A2B">
      <w:pPr>
        <w:spacing w:line="200" w:lineRule="exact"/>
      </w:pPr>
    </w:p>
    <w:p w14:paraId="6E069560" w14:textId="77777777" w:rsidR="00582A2B" w:rsidRDefault="00582A2B">
      <w:pPr>
        <w:spacing w:line="200" w:lineRule="exact"/>
      </w:pPr>
    </w:p>
    <w:p w14:paraId="0D9D7CBD" w14:textId="77777777" w:rsidR="00582A2B" w:rsidRDefault="00582A2B">
      <w:pPr>
        <w:spacing w:line="200" w:lineRule="exact"/>
      </w:pPr>
    </w:p>
    <w:p w14:paraId="6DC711AF" w14:textId="77777777" w:rsidR="00582A2B" w:rsidRDefault="00582A2B">
      <w:pPr>
        <w:spacing w:line="200" w:lineRule="exact"/>
      </w:pPr>
    </w:p>
    <w:p w14:paraId="08FE5B2B" w14:textId="77777777" w:rsidR="00582A2B" w:rsidRDefault="00582A2B">
      <w:pPr>
        <w:spacing w:line="200" w:lineRule="exact"/>
      </w:pPr>
    </w:p>
    <w:p w14:paraId="20FC2603" w14:textId="77777777" w:rsidR="00582A2B" w:rsidRDefault="00582A2B">
      <w:pPr>
        <w:spacing w:line="200" w:lineRule="exact"/>
      </w:pPr>
    </w:p>
    <w:p w14:paraId="044B0D12" w14:textId="77777777" w:rsidR="00582A2B" w:rsidRDefault="00582A2B">
      <w:pPr>
        <w:spacing w:line="200" w:lineRule="exact"/>
      </w:pPr>
    </w:p>
    <w:p w14:paraId="4E41260F" w14:textId="77777777" w:rsidR="00582A2B" w:rsidRDefault="00582A2B">
      <w:pPr>
        <w:spacing w:line="200" w:lineRule="exact"/>
      </w:pPr>
    </w:p>
    <w:p w14:paraId="345DE1F8" w14:textId="77777777" w:rsidR="00582A2B" w:rsidRDefault="00582A2B">
      <w:pPr>
        <w:spacing w:line="200" w:lineRule="exact"/>
      </w:pPr>
    </w:p>
    <w:p w14:paraId="10B2BCBD" w14:textId="77777777" w:rsidR="00582A2B" w:rsidRDefault="00582A2B">
      <w:pPr>
        <w:spacing w:line="200" w:lineRule="exact"/>
      </w:pPr>
    </w:p>
    <w:p w14:paraId="33FF69BD" w14:textId="77777777" w:rsidR="00582A2B" w:rsidRDefault="00582A2B">
      <w:pPr>
        <w:spacing w:line="200" w:lineRule="exact"/>
      </w:pPr>
    </w:p>
    <w:p w14:paraId="688851A6" w14:textId="77777777" w:rsidR="00582A2B" w:rsidRDefault="00582A2B">
      <w:pPr>
        <w:spacing w:line="200" w:lineRule="exact"/>
      </w:pPr>
    </w:p>
    <w:p w14:paraId="50B12CEA" w14:textId="77777777" w:rsidR="00582A2B" w:rsidRDefault="00582A2B">
      <w:pPr>
        <w:spacing w:line="200" w:lineRule="exact"/>
      </w:pPr>
    </w:p>
    <w:p w14:paraId="3814DE28" w14:textId="77777777" w:rsidR="00582A2B" w:rsidRDefault="00582A2B">
      <w:pPr>
        <w:spacing w:line="200" w:lineRule="exact"/>
      </w:pPr>
    </w:p>
    <w:p w14:paraId="139B7382" w14:textId="77777777" w:rsidR="00582A2B" w:rsidRDefault="00582A2B">
      <w:pPr>
        <w:spacing w:line="200" w:lineRule="exact"/>
      </w:pPr>
    </w:p>
    <w:p w14:paraId="4DAB06EF" w14:textId="77777777" w:rsidR="00582A2B" w:rsidRDefault="00582A2B">
      <w:pPr>
        <w:spacing w:line="200" w:lineRule="exact"/>
      </w:pPr>
    </w:p>
    <w:p w14:paraId="3535EE52" w14:textId="77777777" w:rsidR="00582A2B" w:rsidRDefault="00582A2B">
      <w:pPr>
        <w:spacing w:line="200" w:lineRule="exact"/>
      </w:pPr>
    </w:p>
    <w:p w14:paraId="71047E0D" w14:textId="77777777" w:rsidR="00582A2B" w:rsidRDefault="00582A2B">
      <w:pPr>
        <w:spacing w:line="200" w:lineRule="exact"/>
      </w:pPr>
    </w:p>
    <w:p w14:paraId="5464B6C0" w14:textId="77777777" w:rsidR="00582A2B" w:rsidRDefault="00582A2B">
      <w:pPr>
        <w:spacing w:line="200" w:lineRule="exact"/>
      </w:pPr>
    </w:p>
    <w:p w14:paraId="36C3D1AC" w14:textId="77777777" w:rsidR="00582A2B" w:rsidRDefault="00582A2B">
      <w:pPr>
        <w:spacing w:line="200" w:lineRule="exact"/>
      </w:pPr>
    </w:p>
    <w:p w14:paraId="114F78DF" w14:textId="77777777" w:rsidR="00582A2B" w:rsidRDefault="00582A2B">
      <w:pPr>
        <w:spacing w:line="200" w:lineRule="exact"/>
      </w:pPr>
    </w:p>
    <w:p w14:paraId="30DCBE22" w14:textId="77777777" w:rsidR="00582A2B" w:rsidRDefault="00582A2B">
      <w:pPr>
        <w:spacing w:line="200" w:lineRule="exact"/>
      </w:pPr>
    </w:p>
    <w:p w14:paraId="1F76DDE5" w14:textId="77777777" w:rsidR="00582A2B" w:rsidRDefault="00582A2B">
      <w:pPr>
        <w:spacing w:line="200" w:lineRule="exact"/>
      </w:pPr>
    </w:p>
    <w:p w14:paraId="2E2B4EDE" w14:textId="77777777" w:rsidR="00582A2B" w:rsidRDefault="00582A2B">
      <w:pPr>
        <w:spacing w:line="200" w:lineRule="exact"/>
      </w:pPr>
    </w:p>
    <w:p w14:paraId="4E7D68B9" w14:textId="77777777" w:rsidR="00582A2B" w:rsidRDefault="00582A2B">
      <w:pPr>
        <w:spacing w:line="200" w:lineRule="exact"/>
      </w:pPr>
    </w:p>
    <w:p w14:paraId="3C276563" w14:textId="77777777" w:rsidR="00582A2B" w:rsidRDefault="00582A2B">
      <w:pPr>
        <w:spacing w:line="200" w:lineRule="exact"/>
      </w:pPr>
    </w:p>
    <w:p w14:paraId="4E695B2F" w14:textId="77777777" w:rsidR="00582A2B" w:rsidRDefault="00582A2B">
      <w:pPr>
        <w:spacing w:line="200" w:lineRule="exact"/>
      </w:pPr>
    </w:p>
    <w:p w14:paraId="3ADBFA35" w14:textId="77777777" w:rsidR="00582A2B" w:rsidRDefault="00582A2B">
      <w:pPr>
        <w:spacing w:line="200" w:lineRule="exact"/>
      </w:pPr>
    </w:p>
    <w:p w14:paraId="241A9ED1" w14:textId="77777777" w:rsidR="00582A2B" w:rsidRDefault="00582A2B">
      <w:pPr>
        <w:spacing w:line="200" w:lineRule="exact"/>
      </w:pPr>
    </w:p>
    <w:p w14:paraId="2C4B906B" w14:textId="77777777" w:rsidR="00582A2B" w:rsidRDefault="00582A2B">
      <w:pPr>
        <w:spacing w:line="200" w:lineRule="exact"/>
      </w:pPr>
    </w:p>
    <w:p w14:paraId="69F02033" w14:textId="77777777" w:rsidR="00582A2B" w:rsidRDefault="00582A2B">
      <w:pPr>
        <w:spacing w:line="200" w:lineRule="exact"/>
      </w:pPr>
    </w:p>
    <w:p w14:paraId="3C1041BC" w14:textId="77777777" w:rsidR="00582A2B" w:rsidRDefault="00582A2B">
      <w:pPr>
        <w:spacing w:line="200" w:lineRule="exact"/>
      </w:pPr>
    </w:p>
    <w:p w14:paraId="56B690C7" w14:textId="77777777" w:rsidR="00582A2B" w:rsidRDefault="00582A2B">
      <w:pPr>
        <w:spacing w:line="200" w:lineRule="exact"/>
      </w:pPr>
    </w:p>
    <w:p w14:paraId="34DD0713" w14:textId="77777777" w:rsidR="00582A2B" w:rsidRDefault="00582A2B">
      <w:pPr>
        <w:spacing w:line="200" w:lineRule="exact"/>
      </w:pPr>
    </w:p>
    <w:p w14:paraId="1E652325" w14:textId="77777777" w:rsidR="00582A2B" w:rsidRDefault="00582A2B">
      <w:pPr>
        <w:spacing w:line="200" w:lineRule="exact"/>
      </w:pPr>
    </w:p>
    <w:p w14:paraId="2902019C" w14:textId="77777777" w:rsidR="00582A2B" w:rsidRDefault="00582A2B">
      <w:pPr>
        <w:spacing w:line="200" w:lineRule="exact"/>
      </w:pPr>
    </w:p>
    <w:p w14:paraId="4D0475DE" w14:textId="77777777" w:rsidR="00582A2B" w:rsidRDefault="00582A2B">
      <w:pPr>
        <w:spacing w:line="200" w:lineRule="exact"/>
      </w:pPr>
    </w:p>
    <w:p w14:paraId="3F2AA854" w14:textId="77777777" w:rsidR="00582A2B" w:rsidRDefault="00582A2B">
      <w:pPr>
        <w:spacing w:line="200" w:lineRule="exact"/>
      </w:pPr>
    </w:p>
    <w:p w14:paraId="628880D2" w14:textId="77777777" w:rsidR="00582A2B" w:rsidRDefault="00582A2B">
      <w:pPr>
        <w:spacing w:line="200" w:lineRule="exact"/>
      </w:pPr>
    </w:p>
    <w:p w14:paraId="29C2DE1E" w14:textId="77777777" w:rsidR="00582A2B" w:rsidRDefault="00582A2B">
      <w:pPr>
        <w:spacing w:line="200" w:lineRule="exact"/>
      </w:pPr>
    </w:p>
    <w:p w14:paraId="33CFF8F8" w14:textId="77777777" w:rsidR="00582A2B" w:rsidRDefault="00582A2B">
      <w:pPr>
        <w:spacing w:line="200" w:lineRule="exact"/>
      </w:pPr>
    </w:p>
    <w:p w14:paraId="4C8F144A" w14:textId="77777777" w:rsidR="00582A2B" w:rsidRDefault="00582A2B">
      <w:pPr>
        <w:spacing w:line="200" w:lineRule="exact"/>
      </w:pPr>
    </w:p>
    <w:p w14:paraId="280A3EB0" w14:textId="77777777" w:rsidR="00582A2B" w:rsidRDefault="00582A2B">
      <w:pPr>
        <w:spacing w:line="200" w:lineRule="exact"/>
      </w:pPr>
    </w:p>
    <w:p w14:paraId="2C13BDAE" w14:textId="77777777" w:rsidR="00582A2B" w:rsidRDefault="00582A2B">
      <w:pPr>
        <w:spacing w:line="200" w:lineRule="exact"/>
      </w:pPr>
    </w:p>
    <w:p w14:paraId="0C608A97" w14:textId="77777777" w:rsidR="00582A2B" w:rsidRDefault="00582A2B">
      <w:pPr>
        <w:spacing w:line="200" w:lineRule="exact"/>
      </w:pPr>
    </w:p>
    <w:p w14:paraId="6EB1762E" w14:textId="77777777" w:rsidR="00582A2B" w:rsidRDefault="00582A2B">
      <w:pPr>
        <w:spacing w:line="200" w:lineRule="exact"/>
      </w:pPr>
    </w:p>
    <w:p w14:paraId="290FACD0" w14:textId="77777777" w:rsidR="00582A2B" w:rsidRDefault="00582A2B">
      <w:pPr>
        <w:spacing w:line="200" w:lineRule="exact"/>
      </w:pPr>
    </w:p>
    <w:p w14:paraId="596562D4" w14:textId="77777777" w:rsidR="00582A2B" w:rsidRDefault="00582A2B">
      <w:pPr>
        <w:spacing w:line="200" w:lineRule="exact"/>
      </w:pPr>
    </w:p>
    <w:p w14:paraId="218D52DB" w14:textId="77777777" w:rsidR="00582A2B" w:rsidRDefault="00582A2B">
      <w:pPr>
        <w:spacing w:line="200" w:lineRule="exact"/>
      </w:pPr>
    </w:p>
    <w:p w14:paraId="45B06E5B" w14:textId="77777777" w:rsidR="00582A2B" w:rsidRDefault="00582A2B">
      <w:pPr>
        <w:spacing w:line="200" w:lineRule="exact"/>
      </w:pPr>
    </w:p>
    <w:p w14:paraId="1C8667E3" w14:textId="77777777" w:rsidR="00582A2B" w:rsidRDefault="00582A2B">
      <w:pPr>
        <w:spacing w:line="200" w:lineRule="exact"/>
      </w:pPr>
    </w:p>
    <w:p w14:paraId="6B4C263C" w14:textId="77777777" w:rsidR="00582A2B" w:rsidRDefault="00582A2B">
      <w:pPr>
        <w:spacing w:line="200" w:lineRule="exact"/>
      </w:pPr>
    </w:p>
    <w:p w14:paraId="6363C388" w14:textId="77777777" w:rsidR="00582A2B" w:rsidRDefault="00582A2B">
      <w:pPr>
        <w:spacing w:line="200" w:lineRule="exact"/>
      </w:pPr>
    </w:p>
    <w:p w14:paraId="05511C70" w14:textId="77777777" w:rsidR="00582A2B" w:rsidRDefault="00582A2B">
      <w:pPr>
        <w:spacing w:line="200" w:lineRule="exact"/>
      </w:pPr>
    </w:p>
    <w:p w14:paraId="13BCBAF9" w14:textId="77777777" w:rsidR="00582A2B" w:rsidRDefault="00582A2B">
      <w:pPr>
        <w:spacing w:line="200" w:lineRule="exact"/>
      </w:pPr>
    </w:p>
    <w:p w14:paraId="4A5DA478" w14:textId="77777777" w:rsidR="00582A2B" w:rsidRDefault="008A1145">
      <w:pPr>
        <w:ind w:left="4568" w:right="4188"/>
        <w:jc w:val="center"/>
      </w:pPr>
      <w:r>
        <w:rPr>
          <w:w w:val="99"/>
        </w:rPr>
        <w:t>8</w:t>
      </w:r>
    </w:p>
    <w:sectPr w:rsidR="00582A2B">
      <w:footerReference w:type="default" r:id="rId13"/>
      <w:pgSz w:w="11920" w:h="16840"/>
      <w:pgMar w:top="1560" w:right="1680" w:bottom="280" w:left="13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B7011" w14:textId="77777777" w:rsidR="009A2702" w:rsidRDefault="009A2702">
      <w:r>
        <w:separator/>
      </w:r>
    </w:p>
  </w:endnote>
  <w:endnote w:type="continuationSeparator" w:id="0">
    <w:p w14:paraId="6550C668" w14:textId="77777777" w:rsidR="009A2702" w:rsidRDefault="009A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AEBF" w14:textId="77777777" w:rsidR="00582A2B" w:rsidRDefault="009A2702">
    <w:pPr>
      <w:spacing w:line="180" w:lineRule="exact"/>
      <w:rPr>
        <w:sz w:val="19"/>
        <w:szCs w:val="19"/>
      </w:rPr>
    </w:pPr>
    <w:r>
      <w:pict w14:anchorId="3C7C2A33">
        <v:shapetype id="_x0000_t202" coordsize="21600,21600" o:spt="202" path="m,l,21600r21600,l21600,xe">
          <v:stroke joinstyle="miter"/>
          <v:path gradientshapeok="t" o:connecttype="rect"/>
        </v:shapetype>
        <v:shape id="_x0000_s2049" type="#_x0000_t202" style="position:absolute;margin-left:293.15pt;margin-top:806.45pt;width:9pt;height:11.95pt;z-index:-251658752;mso-position-horizontal-relative:page;mso-position-vertical-relative:page" filled="f" stroked="f">
          <v:textbox inset="0,0,0,0">
            <w:txbxContent>
              <w:p w14:paraId="026BC6F7" w14:textId="77777777" w:rsidR="00582A2B" w:rsidRDefault="008A1145">
                <w:pPr>
                  <w:spacing w:line="200" w:lineRule="exact"/>
                  <w:ind w:left="40"/>
                </w:pPr>
                <w:r>
                  <w:fldChar w:fldCharType="begin"/>
                </w:r>
                <w:r>
                  <w:rPr>
                    <w:w w:val="99"/>
                  </w:rPr>
                  <w:instrText xml:space="preserve"> PAGE </w:instrText>
                </w:r>
                <w:r>
                  <w:fldChar w:fldCharType="separate"/>
                </w:r>
                <w:r w:rsidR="0057385B">
                  <w:rPr>
                    <w:noProof/>
                    <w:w w:val="99"/>
                  </w:rPr>
                  <w:t>10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B0953" w14:textId="77777777" w:rsidR="00582A2B" w:rsidRDefault="00582A2B">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E76A9" w14:textId="77777777" w:rsidR="009A2702" w:rsidRDefault="009A2702">
      <w:r>
        <w:separator/>
      </w:r>
    </w:p>
  </w:footnote>
  <w:footnote w:type="continuationSeparator" w:id="0">
    <w:p w14:paraId="0B6DCF73" w14:textId="77777777" w:rsidR="009A2702" w:rsidRDefault="009A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A6"/>
    <w:multiLevelType w:val="hybridMultilevel"/>
    <w:tmpl w:val="8E468B28"/>
    <w:lvl w:ilvl="0" w:tplc="F412DD62">
      <w:start w:val="1"/>
      <w:numFmt w:val="lowerRoman"/>
      <w:lvlText w:val="%1"/>
      <w:lvlJc w:val="left"/>
    </w:lvl>
    <w:lvl w:ilvl="1" w:tplc="AE34B074">
      <w:start w:val="1"/>
      <w:numFmt w:val="lowerRoman"/>
      <w:lvlText w:val="%2"/>
      <w:lvlJc w:val="left"/>
    </w:lvl>
    <w:lvl w:ilvl="2" w:tplc="DF7AFC42">
      <w:start w:val="1"/>
      <w:numFmt w:val="decimal"/>
      <w:lvlText w:val="%3"/>
      <w:lvlJc w:val="left"/>
    </w:lvl>
    <w:lvl w:ilvl="3" w:tplc="F39EB428">
      <w:numFmt w:val="decimal"/>
      <w:lvlText w:val=""/>
      <w:lvlJc w:val="left"/>
    </w:lvl>
    <w:lvl w:ilvl="4" w:tplc="F984CAFC">
      <w:numFmt w:val="decimal"/>
      <w:lvlText w:val=""/>
      <w:lvlJc w:val="left"/>
    </w:lvl>
    <w:lvl w:ilvl="5" w:tplc="9A5071F2">
      <w:numFmt w:val="decimal"/>
      <w:lvlText w:val=""/>
      <w:lvlJc w:val="left"/>
    </w:lvl>
    <w:lvl w:ilvl="6" w:tplc="BAF6F134">
      <w:numFmt w:val="decimal"/>
      <w:lvlText w:val=""/>
      <w:lvlJc w:val="left"/>
    </w:lvl>
    <w:lvl w:ilvl="7" w:tplc="02501916">
      <w:numFmt w:val="decimal"/>
      <w:lvlText w:val=""/>
      <w:lvlJc w:val="left"/>
    </w:lvl>
    <w:lvl w:ilvl="8" w:tplc="D2FCC796">
      <w:numFmt w:val="decimal"/>
      <w:lvlText w:val=""/>
      <w:lvlJc w:val="left"/>
    </w:lvl>
  </w:abstractNum>
  <w:abstractNum w:abstractNumId="1">
    <w:nsid w:val="0000428B"/>
    <w:multiLevelType w:val="hybridMultilevel"/>
    <w:tmpl w:val="69E4C4B8"/>
    <w:lvl w:ilvl="0" w:tplc="5638277A">
      <w:start w:val="1"/>
      <w:numFmt w:val="lowerRoman"/>
      <w:lvlText w:val="%1"/>
      <w:lvlJc w:val="left"/>
    </w:lvl>
    <w:lvl w:ilvl="1" w:tplc="E3D6158A">
      <w:start w:val="3"/>
      <w:numFmt w:val="lowerRoman"/>
      <w:lvlText w:val="%2."/>
      <w:lvlJc w:val="left"/>
    </w:lvl>
    <w:lvl w:ilvl="2" w:tplc="D386504A">
      <w:start w:val="1"/>
      <w:numFmt w:val="decimal"/>
      <w:lvlText w:val="%3."/>
      <w:lvlJc w:val="left"/>
    </w:lvl>
    <w:lvl w:ilvl="3" w:tplc="863C3D8A">
      <w:numFmt w:val="decimal"/>
      <w:lvlText w:val=""/>
      <w:lvlJc w:val="left"/>
    </w:lvl>
    <w:lvl w:ilvl="4" w:tplc="23F26E88">
      <w:numFmt w:val="decimal"/>
      <w:lvlText w:val=""/>
      <w:lvlJc w:val="left"/>
    </w:lvl>
    <w:lvl w:ilvl="5" w:tplc="B4ACDCD6">
      <w:numFmt w:val="decimal"/>
      <w:lvlText w:val=""/>
      <w:lvlJc w:val="left"/>
    </w:lvl>
    <w:lvl w:ilvl="6" w:tplc="79228C4C">
      <w:numFmt w:val="decimal"/>
      <w:lvlText w:val=""/>
      <w:lvlJc w:val="left"/>
    </w:lvl>
    <w:lvl w:ilvl="7" w:tplc="DEF4F7FA">
      <w:numFmt w:val="decimal"/>
      <w:lvlText w:val=""/>
      <w:lvlJc w:val="left"/>
    </w:lvl>
    <w:lvl w:ilvl="8" w:tplc="B28C142E">
      <w:numFmt w:val="decimal"/>
      <w:lvlText w:val=""/>
      <w:lvlJc w:val="left"/>
    </w:lvl>
  </w:abstractNum>
  <w:abstractNum w:abstractNumId="2">
    <w:nsid w:val="00005D03"/>
    <w:multiLevelType w:val="hybridMultilevel"/>
    <w:tmpl w:val="DD5CA500"/>
    <w:lvl w:ilvl="0" w:tplc="6F3CCAB4">
      <w:start w:val="3"/>
      <w:numFmt w:val="lowerRoman"/>
      <w:lvlText w:val="%1"/>
      <w:lvlJc w:val="left"/>
    </w:lvl>
    <w:lvl w:ilvl="1" w:tplc="DC1CD288">
      <w:numFmt w:val="decimal"/>
      <w:lvlText w:val=""/>
      <w:lvlJc w:val="left"/>
    </w:lvl>
    <w:lvl w:ilvl="2" w:tplc="57C0BE8E">
      <w:numFmt w:val="decimal"/>
      <w:lvlText w:val=""/>
      <w:lvlJc w:val="left"/>
    </w:lvl>
    <w:lvl w:ilvl="3" w:tplc="E5EC1312">
      <w:numFmt w:val="decimal"/>
      <w:lvlText w:val=""/>
      <w:lvlJc w:val="left"/>
    </w:lvl>
    <w:lvl w:ilvl="4" w:tplc="F138A35C">
      <w:numFmt w:val="decimal"/>
      <w:lvlText w:val=""/>
      <w:lvlJc w:val="left"/>
    </w:lvl>
    <w:lvl w:ilvl="5" w:tplc="A9641572">
      <w:numFmt w:val="decimal"/>
      <w:lvlText w:val=""/>
      <w:lvlJc w:val="left"/>
    </w:lvl>
    <w:lvl w:ilvl="6" w:tplc="36D86CFA">
      <w:numFmt w:val="decimal"/>
      <w:lvlText w:val=""/>
      <w:lvlJc w:val="left"/>
    </w:lvl>
    <w:lvl w:ilvl="7" w:tplc="09E01C3E">
      <w:numFmt w:val="decimal"/>
      <w:lvlText w:val=""/>
      <w:lvlJc w:val="left"/>
    </w:lvl>
    <w:lvl w:ilvl="8" w:tplc="FA180F06">
      <w:numFmt w:val="decimal"/>
      <w:lvlText w:val=""/>
      <w:lvlJc w:val="left"/>
    </w:lvl>
  </w:abstractNum>
  <w:abstractNum w:abstractNumId="3">
    <w:nsid w:val="000066BB"/>
    <w:multiLevelType w:val="hybridMultilevel"/>
    <w:tmpl w:val="78C479E8"/>
    <w:lvl w:ilvl="0" w:tplc="5AC6BF36">
      <w:start w:val="2"/>
      <w:numFmt w:val="lowerRoman"/>
      <w:lvlText w:val="%1."/>
      <w:lvlJc w:val="left"/>
    </w:lvl>
    <w:lvl w:ilvl="1" w:tplc="22A0D4F8">
      <w:start w:val="1"/>
      <w:numFmt w:val="decimal"/>
      <w:lvlText w:val="%2."/>
      <w:lvlJc w:val="left"/>
    </w:lvl>
    <w:lvl w:ilvl="2" w:tplc="B456ED8E">
      <w:numFmt w:val="decimal"/>
      <w:lvlText w:val=""/>
      <w:lvlJc w:val="left"/>
    </w:lvl>
    <w:lvl w:ilvl="3" w:tplc="19620A34">
      <w:numFmt w:val="decimal"/>
      <w:lvlText w:val=""/>
      <w:lvlJc w:val="left"/>
    </w:lvl>
    <w:lvl w:ilvl="4" w:tplc="D9C4DDD4">
      <w:numFmt w:val="decimal"/>
      <w:lvlText w:val=""/>
      <w:lvlJc w:val="left"/>
    </w:lvl>
    <w:lvl w:ilvl="5" w:tplc="9F16BA00">
      <w:numFmt w:val="decimal"/>
      <w:lvlText w:val=""/>
      <w:lvlJc w:val="left"/>
    </w:lvl>
    <w:lvl w:ilvl="6" w:tplc="27846FD2">
      <w:numFmt w:val="decimal"/>
      <w:lvlText w:val=""/>
      <w:lvlJc w:val="left"/>
    </w:lvl>
    <w:lvl w:ilvl="7" w:tplc="66462390">
      <w:numFmt w:val="decimal"/>
      <w:lvlText w:val=""/>
      <w:lvlJc w:val="left"/>
    </w:lvl>
    <w:lvl w:ilvl="8" w:tplc="94FAC7E0">
      <w:numFmt w:val="decimal"/>
      <w:lvlText w:val=""/>
      <w:lvlJc w:val="left"/>
    </w:lvl>
  </w:abstractNum>
  <w:abstractNum w:abstractNumId="4">
    <w:nsid w:val="0000701F"/>
    <w:multiLevelType w:val="hybridMultilevel"/>
    <w:tmpl w:val="3BA0CF42"/>
    <w:lvl w:ilvl="0" w:tplc="A5460154">
      <w:start w:val="2"/>
      <w:numFmt w:val="lowerRoman"/>
      <w:lvlText w:val="%1"/>
      <w:lvlJc w:val="left"/>
    </w:lvl>
    <w:lvl w:ilvl="1" w:tplc="477A61E0">
      <w:numFmt w:val="decimal"/>
      <w:lvlText w:val=""/>
      <w:lvlJc w:val="left"/>
    </w:lvl>
    <w:lvl w:ilvl="2" w:tplc="38EC1AD6">
      <w:numFmt w:val="decimal"/>
      <w:lvlText w:val=""/>
      <w:lvlJc w:val="left"/>
    </w:lvl>
    <w:lvl w:ilvl="3" w:tplc="D77C6650">
      <w:numFmt w:val="decimal"/>
      <w:lvlText w:val=""/>
      <w:lvlJc w:val="left"/>
    </w:lvl>
    <w:lvl w:ilvl="4" w:tplc="8D2EC7D8">
      <w:numFmt w:val="decimal"/>
      <w:lvlText w:val=""/>
      <w:lvlJc w:val="left"/>
    </w:lvl>
    <w:lvl w:ilvl="5" w:tplc="44B2CECE">
      <w:numFmt w:val="decimal"/>
      <w:lvlText w:val=""/>
      <w:lvlJc w:val="left"/>
    </w:lvl>
    <w:lvl w:ilvl="6" w:tplc="3CEEEC26">
      <w:numFmt w:val="decimal"/>
      <w:lvlText w:val=""/>
      <w:lvlJc w:val="left"/>
    </w:lvl>
    <w:lvl w:ilvl="7" w:tplc="1F8A409C">
      <w:numFmt w:val="decimal"/>
      <w:lvlText w:val=""/>
      <w:lvlJc w:val="left"/>
    </w:lvl>
    <w:lvl w:ilvl="8" w:tplc="09E613A4">
      <w:numFmt w:val="decimal"/>
      <w:lvlText w:val=""/>
      <w:lvlJc w:val="left"/>
    </w:lvl>
  </w:abstractNum>
  <w:abstractNum w:abstractNumId="5">
    <w:nsid w:val="00007A5A"/>
    <w:multiLevelType w:val="hybridMultilevel"/>
    <w:tmpl w:val="D568A184"/>
    <w:lvl w:ilvl="0" w:tplc="C45236BC">
      <w:start w:val="5"/>
      <w:numFmt w:val="lowerRoman"/>
      <w:lvlText w:val="%1."/>
      <w:lvlJc w:val="left"/>
    </w:lvl>
    <w:lvl w:ilvl="1" w:tplc="2978444A">
      <w:numFmt w:val="decimal"/>
      <w:lvlText w:val=""/>
      <w:lvlJc w:val="left"/>
    </w:lvl>
    <w:lvl w:ilvl="2" w:tplc="4FFCD6FE">
      <w:numFmt w:val="decimal"/>
      <w:lvlText w:val=""/>
      <w:lvlJc w:val="left"/>
    </w:lvl>
    <w:lvl w:ilvl="3" w:tplc="5C42DBB4">
      <w:numFmt w:val="decimal"/>
      <w:lvlText w:val=""/>
      <w:lvlJc w:val="left"/>
    </w:lvl>
    <w:lvl w:ilvl="4" w:tplc="2EECA3F8">
      <w:numFmt w:val="decimal"/>
      <w:lvlText w:val=""/>
      <w:lvlJc w:val="left"/>
    </w:lvl>
    <w:lvl w:ilvl="5" w:tplc="0388F112">
      <w:numFmt w:val="decimal"/>
      <w:lvlText w:val=""/>
      <w:lvlJc w:val="left"/>
    </w:lvl>
    <w:lvl w:ilvl="6" w:tplc="04987E20">
      <w:numFmt w:val="decimal"/>
      <w:lvlText w:val=""/>
      <w:lvlJc w:val="left"/>
    </w:lvl>
    <w:lvl w:ilvl="7" w:tplc="1690E9A2">
      <w:numFmt w:val="decimal"/>
      <w:lvlText w:val=""/>
      <w:lvlJc w:val="left"/>
    </w:lvl>
    <w:lvl w:ilvl="8" w:tplc="73667DAA">
      <w:numFmt w:val="decimal"/>
      <w:lvlText w:val=""/>
      <w:lvlJc w:val="left"/>
    </w:lvl>
  </w:abstractNum>
  <w:abstractNum w:abstractNumId="6">
    <w:nsid w:val="3F171028"/>
    <w:multiLevelType w:val="multilevel"/>
    <w:tmpl w:val="F5D461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72E46AE0"/>
    <w:multiLevelType w:val="hybridMultilevel"/>
    <w:tmpl w:val="7A267688"/>
    <w:lvl w:ilvl="0" w:tplc="22A213AE">
      <w:start w:val="1"/>
      <w:numFmt w:val="decimal"/>
      <w:lvlText w:val="%1"/>
      <w:lvlJc w:val="left"/>
      <w:pPr>
        <w:ind w:left="1016" w:hanging="540"/>
      </w:pPr>
      <w:rPr>
        <w:rFonts w:hint="default"/>
        <w:b/>
        <w:w w:val="99"/>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 w:numId="8">
    <w:abstractNumId w:val="3"/>
    <w:lvlOverride w:ilvl="0">
      <w:startOverride w:val="2"/>
    </w:lvlOverride>
    <w:lvlOverride w:ilvl="1">
      <w:startOverride w:val="1"/>
    </w:lvlOverride>
    <w:lvlOverride w:ilvl="2"/>
    <w:lvlOverride w:ilvl="3"/>
    <w:lvlOverride w:ilvl="4"/>
    <w:lvlOverride w:ilvl="5"/>
    <w:lvlOverride w:ilvl="6"/>
    <w:lvlOverride w:ilvl="7"/>
    <w:lvlOverride w:ilvl="8"/>
  </w:num>
  <w:num w:numId="9">
    <w:abstractNumId w:val="1"/>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2B"/>
    <w:rsid w:val="00026EB4"/>
    <w:rsid w:val="00034445"/>
    <w:rsid w:val="000A7ECC"/>
    <w:rsid w:val="000B1938"/>
    <w:rsid w:val="00207D06"/>
    <w:rsid w:val="003A6AE0"/>
    <w:rsid w:val="003B4D2C"/>
    <w:rsid w:val="003C2C30"/>
    <w:rsid w:val="003C6A87"/>
    <w:rsid w:val="003E674C"/>
    <w:rsid w:val="00477547"/>
    <w:rsid w:val="004F7FEA"/>
    <w:rsid w:val="00547A6A"/>
    <w:rsid w:val="0057385B"/>
    <w:rsid w:val="00582A2B"/>
    <w:rsid w:val="005D478F"/>
    <w:rsid w:val="006B7BA4"/>
    <w:rsid w:val="008072D6"/>
    <w:rsid w:val="008A1145"/>
    <w:rsid w:val="008C16B2"/>
    <w:rsid w:val="008C2614"/>
    <w:rsid w:val="008C4037"/>
    <w:rsid w:val="00906BBD"/>
    <w:rsid w:val="009277ED"/>
    <w:rsid w:val="009318FB"/>
    <w:rsid w:val="009A2702"/>
    <w:rsid w:val="00A06F38"/>
    <w:rsid w:val="00AD1991"/>
    <w:rsid w:val="00B711C3"/>
    <w:rsid w:val="00BB12D8"/>
    <w:rsid w:val="00BC1477"/>
    <w:rsid w:val="00C20B3B"/>
    <w:rsid w:val="00C8165B"/>
    <w:rsid w:val="00D45B8C"/>
    <w:rsid w:val="00D913A4"/>
    <w:rsid w:val="00E30EEF"/>
    <w:rsid w:val="00E63608"/>
    <w:rsid w:val="00EB6A7C"/>
    <w:rsid w:val="00EE2937"/>
    <w:rsid w:val="00EF1119"/>
    <w:rsid w:val="00F23D0F"/>
    <w:rsid w:val="00F26E1C"/>
    <w:rsid w:val="00F66FE1"/>
    <w:rsid w:val="00FB318F"/>
    <w:rsid w:val="00FE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2E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EF11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11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71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1C3"/>
    <w:rPr>
      <w:rFonts w:ascii="Segoe UI" w:hAnsi="Segoe UI" w:cs="Segoe UI"/>
      <w:sz w:val="18"/>
      <w:szCs w:val="18"/>
    </w:rPr>
  </w:style>
  <w:style w:type="paragraph" w:styleId="ListParagraph">
    <w:name w:val="List Paragraph"/>
    <w:basedOn w:val="Normal"/>
    <w:uiPriority w:val="34"/>
    <w:qFormat/>
    <w:rsid w:val="003E67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EF11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11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71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1C3"/>
    <w:rPr>
      <w:rFonts w:ascii="Segoe UI" w:hAnsi="Segoe UI" w:cs="Segoe UI"/>
      <w:sz w:val="18"/>
      <w:szCs w:val="18"/>
    </w:rPr>
  </w:style>
  <w:style w:type="paragraph" w:styleId="ListParagraph">
    <w:name w:val="List Paragraph"/>
    <w:basedOn w:val="Normal"/>
    <w:uiPriority w:val="34"/>
    <w:qFormat/>
    <w:rsid w:val="003E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96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vibhor</dc:creator>
  <cp:lastModifiedBy>Shashi</cp:lastModifiedBy>
  <cp:revision>21</cp:revision>
  <dcterms:created xsi:type="dcterms:W3CDTF">2019-03-27T03:05:00Z</dcterms:created>
  <dcterms:modified xsi:type="dcterms:W3CDTF">2019-04-28T10:11:00Z</dcterms:modified>
</cp:coreProperties>
</file>